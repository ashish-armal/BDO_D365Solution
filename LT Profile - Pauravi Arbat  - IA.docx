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5A58D" w14:textId="77777777" w:rsidR="00D51AF8" w:rsidRPr="00D51AF8" w:rsidRDefault="00D51AF8" w:rsidP="00D51AF8">
      <w:pPr>
        <w:jc w:val="center"/>
        <w:rPr>
          <w:rFonts w:ascii="Verdana" w:hAnsi="Verdana"/>
          <w:b/>
          <w:bCs/>
          <w:sz w:val="32"/>
          <w:szCs w:val="32"/>
        </w:rPr>
      </w:pPr>
      <w:r w:rsidRPr="00D51AF8">
        <w:rPr>
          <w:rFonts w:ascii="Verdana" w:hAnsi="Verdana"/>
          <w:b/>
          <w:bCs/>
          <w:sz w:val="32"/>
          <w:szCs w:val="32"/>
        </w:rPr>
        <w:t>Pauravi Arbat</w:t>
      </w:r>
    </w:p>
    <w:p w14:paraId="0277D0C4" w14:textId="77777777" w:rsidR="00D51AF8" w:rsidRPr="00D51AF8" w:rsidRDefault="00D51AF8" w:rsidP="00D51AF8">
      <w:pPr>
        <w:jc w:val="center"/>
        <w:rPr>
          <w:rFonts w:ascii="Verdana" w:hAnsi="Verdana"/>
          <w:b/>
          <w:bCs/>
          <w:sz w:val="18"/>
          <w:szCs w:val="18"/>
        </w:rPr>
      </w:pPr>
    </w:p>
    <w:p w14:paraId="50ACBAC3" w14:textId="49908E4C" w:rsidR="00D51AF8" w:rsidRPr="00D51AF8" w:rsidRDefault="00D51AF8" w:rsidP="00D51AF8">
      <w:pPr>
        <w:jc w:val="center"/>
        <w:rPr>
          <w:rFonts w:ascii="Verdana" w:hAnsi="Verdana"/>
          <w:sz w:val="18"/>
          <w:szCs w:val="18"/>
        </w:rPr>
      </w:pPr>
      <w:r w:rsidRPr="00D51AF8">
        <w:rPr>
          <w:rFonts w:ascii="Verdana" w:hAnsi="Verdana"/>
          <w:b/>
          <w:bCs/>
          <w:sz w:val="18"/>
          <w:szCs w:val="18"/>
        </w:rPr>
        <w:t>MICROSOFT CERTIFIED PROFESSIONAL</w:t>
      </w:r>
    </w:p>
    <w:p w14:paraId="0ED8721F" w14:textId="77777777" w:rsidR="00D51AF8" w:rsidRPr="00D51AF8" w:rsidRDefault="00D51AF8" w:rsidP="00D51AF8">
      <w:pPr>
        <w:jc w:val="both"/>
        <w:rPr>
          <w:rFonts w:ascii="Verdana" w:hAnsi="Verdana"/>
          <w:sz w:val="18"/>
          <w:szCs w:val="18"/>
        </w:rPr>
      </w:pPr>
    </w:p>
    <w:p w14:paraId="209ED313" w14:textId="5B330B8B" w:rsidR="00D51AF8" w:rsidRPr="00D51AF8" w:rsidRDefault="00D51AF8" w:rsidP="00D51AF8">
      <w:pPr>
        <w:jc w:val="center"/>
        <w:rPr>
          <w:rFonts w:ascii="Verdana" w:hAnsi="Verdana"/>
          <w:b/>
          <w:bCs/>
          <w:sz w:val="18"/>
          <w:szCs w:val="18"/>
        </w:rPr>
      </w:pPr>
      <w:r w:rsidRPr="00D51AF8">
        <w:rPr>
          <w:rFonts w:ascii="Verdana" w:hAnsi="Verdana"/>
          <w:b/>
          <w:bCs/>
          <w:sz w:val="18"/>
          <w:szCs w:val="18"/>
        </w:rPr>
        <w:t>PROFESSIONAL SUMMARY</w:t>
      </w:r>
    </w:p>
    <w:p w14:paraId="504EB341" w14:textId="77777777" w:rsidR="00D51AF8" w:rsidRPr="00D51AF8" w:rsidRDefault="00D51AF8" w:rsidP="00D51AF8">
      <w:pPr>
        <w:jc w:val="both"/>
        <w:rPr>
          <w:rFonts w:ascii="Verdana" w:hAnsi="Verdana"/>
          <w:sz w:val="18"/>
          <w:szCs w:val="18"/>
        </w:rPr>
      </w:pPr>
    </w:p>
    <w:p w14:paraId="08144225" w14:textId="37743E52" w:rsidR="00D51AF8" w:rsidRPr="00D51AF8" w:rsidRDefault="00D51AF8">
      <w:pPr>
        <w:pStyle w:val="ListParagraph"/>
        <w:numPr>
          <w:ilvl w:val="0"/>
          <w:numId w:val="11"/>
        </w:numPr>
        <w:jc w:val="both"/>
        <w:rPr>
          <w:rFonts w:ascii="Verdana" w:hAnsi="Verdana"/>
          <w:sz w:val="18"/>
          <w:szCs w:val="18"/>
        </w:rPr>
      </w:pPr>
      <w:r w:rsidRPr="00D51AF8">
        <w:rPr>
          <w:rFonts w:ascii="Verdana" w:hAnsi="Verdana"/>
          <w:sz w:val="18"/>
          <w:szCs w:val="18"/>
        </w:rPr>
        <w:t>Over 8 years of qualiﬁed professional experience in the Design &amp; Development of Web and Client-Server applications.</w:t>
      </w:r>
    </w:p>
    <w:p w14:paraId="0C3A2870" w14:textId="6520ABEB" w:rsidR="00D51AF8" w:rsidRPr="00D51AF8" w:rsidRDefault="00D51AF8">
      <w:pPr>
        <w:pStyle w:val="ListParagraph"/>
        <w:numPr>
          <w:ilvl w:val="0"/>
          <w:numId w:val="11"/>
        </w:numPr>
        <w:jc w:val="both"/>
        <w:rPr>
          <w:rFonts w:ascii="Verdana" w:hAnsi="Verdana"/>
          <w:sz w:val="18"/>
          <w:szCs w:val="18"/>
        </w:rPr>
      </w:pPr>
      <w:r w:rsidRPr="00D51AF8">
        <w:rPr>
          <w:rFonts w:ascii="Verdana" w:hAnsi="Verdana"/>
          <w:sz w:val="18"/>
          <w:szCs w:val="18"/>
        </w:rPr>
        <w:t>4 years of relevant experience in Microsoft Dynamics CRM 2015/2016/365 experience (online and on-premises) include designing, deploying Plug-in and Workflows, form scripting (JavaScript), custom workflow activities to meet business process flow requirements, including Sales, marketing, customer services support, using CRM SDK and C#.</w:t>
      </w:r>
      <w:r w:rsidRPr="00D51AF8">
        <w:rPr>
          <w:rFonts w:ascii="Verdana" w:hAnsi="Verdana"/>
          <w:sz w:val="18"/>
          <w:szCs w:val="18"/>
        </w:rPr>
        <w:t>NET. Working</w:t>
      </w:r>
    </w:p>
    <w:p w14:paraId="2E2DFD7F" w14:textId="0BF4D0BB" w:rsidR="00D51AF8" w:rsidRPr="00D51AF8" w:rsidRDefault="00D51AF8">
      <w:pPr>
        <w:pStyle w:val="ListParagraph"/>
        <w:numPr>
          <w:ilvl w:val="0"/>
          <w:numId w:val="11"/>
        </w:numPr>
        <w:jc w:val="both"/>
        <w:rPr>
          <w:rFonts w:ascii="Verdana" w:hAnsi="Verdana"/>
          <w:sz w:val="18"/>
          <w:szCs w:val="18"/>
        </w:rPr>
      </w:pPr>
      <w:r w:rsidRPr="00D51AF8">
        <w:rPr>
          <w:rFonts w:ascii="Verdana" w:hAnsi="Verdana"/>
          <w:sz w:val="18"/>
          <w:szCs w:val="18"/>
        </w:rPr>
        <w:t>Experience with Microsoft Power Platform including Power Automate PowerApps(Model Driven), PowerBI, Flow, and Dataverse  (Common Data Services)</w:t>
      </w:r>
    </w:p>
    <w:p w14:paraId="3562BC71" w14:textId="0BBD98E3" w:rsidR="00D51AF8" w:rsidRPr="00D51AF8" w:rsidRDefault="00D51AF8">
      <w:pPr>
        <w:pStyle w:val="ListParagraph"/>
        <w:numPr>
          <w:ilvl w:val="0"/>
          <w:numId w:val="11"/>
        </w:numPr>
        <w:jc w:val="both"/>
        <w:rPr>
          <w:rFonts w:ascii="Verdana" w:hAnsi="Verdana"/>
          <w:sz w:val="18"/>
          <w:szCs w:val="18"/>
        </w:rPr>
      </w:pPr>
      <w:r w:rsidRPr="00D51AF8">
        <w:rPr>
          <w:rFonts w:ascii="Verdana" w:hAnsi="Verdana"/>
          <w:sz w:val="18"/>
          <w:szCs w:val="18"/>
        </w:rPr>
        <w:t>Implementing business logics by writing Plugins to full fill the requirements.</w:t>
      </w:r>
    </w:p>
    <w:p w14:paraId="27E40395" w14:textId="3B431E83" w:rsidR="00D51AF8" w:rsidRPr="00D51AF8" w:rsidRDefault="00D51AF8">
      <w:pPr>
        <w:pStyle w:val="ListParagraph"/>
        <w:numPr>
          <w:ilvl w:val="0"/>
          <w:numId w:val="11"/>
        </w:numPr>
        <w:jc w:val="both"/>
        <w:rPr>
          <w:rFonts w:ascii="Verdana" w:hAnsi="Verdana"/>
          <w:sz w:val="18"/>
          <w:szCs w:val="18"/>
        </w:rPr>
      </w:pPr>
      <w:r w:rsidRPr="00D51AF8">
        <w:rPr>
          <w:rFonts w:ascii="Verdana" w:hAnsi="Verdana"/>
          <w:sz w:val="18"/>
          <w:szCs w:val="18"/>
        </w:rPr>
        <w:t>Writing various Web Applications, Console Applications based on requirements.</w:t>
      </w:r>
    </w:p>
    <w:p w14:paraId="716A3E5F" w14:textId="2E421330" w:rsidR="00D51AF8" w:rsidRPr="00D51AF8" w:rsidRDefault="00D51AF8">
      <w:pPr>
        <w:pStyle w:val="ListParagraph"/>
        <w:numPr>
          <w:ilvl w:val="0"/>
          <w:numId w:val="11"/>
        </w:numPr>
        <w:jc w:val="both"/>
        <w:rPr>
          <w:rFonts w:ascii="Verdana" w:hAnsi="Verdana"/>
          <w:sz w:val="18"/>
          <w:szCs w:val="18"/>
        </w:rPr>
      </w:pPr>
      <w:r w:rsidRPr="00D51AF8">
        <w:rPr>
          <w:rFonts w:ascii="Verdana" w:hAnsi="Verdana"/>
          <w:sz w:val="18"/>
          <w:szCs w:val="18"/>
        </w:rPr>
        <w:t>Hosting various Web Based applications on Servers.</w:t>
      </w:r>
    </w:p>
    <w:p w14:paraId="13E7BB26" w14:textId="77777777" w:rsidR="00D51AF8" w:rsidRPr="00D51AF8" w:rsidRDefault="00D51AF8">
      <w:pPr>
        <w:pStyle w:val="ListParagraph"/>
        <w:numPr>
          <w:ilvl w:val="0"/>
          <w:numId w:val="11"/>
        </w:numPr>
        <w:jc w:val="both"/>
        <w:rPr>
          <w:rFonts w:ascii="Verdana" w:hAnsi="Verdana"/>
          <w:sz w:val="18"/>
          <w:szCs w:val="18"/>
        </w:rPr>
      </w:pPr>
      <w:r w:rsidRPr="00D51AF8">
        <w:rPr>
          <w:rFonts w:ascii="Verdana" w:hAnsi="Verdana"/>
          <w:sz w:val="18"/>
          <w:szCs w:val="18"/>
        </w:rPr>
        <w:t>•</w:t>
      </w:r>
      <w:r w:rsidRPr="00D51AF8">
        <w:rPr>
          <w:rFonts w:ascii="Verdana" w:hAnsi="Verdana"/>
          <w:sz w:val="18"/>
          <w:szCs w:val="18"/>
        </w:rPr>
        <w:tab/>
        <w:t>Hands-on experience in designing and developing cloud solutions based on Microsoft Power Platform using     Power Apps, Power Automate, Power BI, and Dataverse.</w:t>
      </w:r>
    </w:p>
    <w:p w14:paraId="3C03655D" w14:textId="473F9946" w:rsidR="00D51AF8" w:rsidRPr="00D51AF8" w:rsidRDefault="00D51AF8">
      <w:pPr>
        <w:pStyle w:val="ListParagraph"/>
        <w:numPr>
          <w:ilvl w:val="0"/>
          <w:numId w:val="11"/>
        </w:numPr>
        <w:jc w:val="both"/>
        <w:rPr>
          <w:rFonts w:ascii="Verdana" w:hAnsi="Verdana"/>
          <w:sz w:val="18"/>
          <w:szCs w:val="18"/>
        </w:rPr>
      </w:pPr>
      <w:r w:rsidRPr="00D51AF8">
        <w:rPr>
          <w:rFonts w:ascii="Verdana" w:hAnsi="Verdana"/>
          <w:sz w:val="18"/>
          <w:szCs w:val="18"/>
        </w:rPr>
        <w:t xml:space="preserve">Working experience in Web Application using C#, ASP.Net,ASP, JavaScript, Web Services, Entity Framework (EF), APIs. </w:t>
      </w:r>
    </w:p>
    <w:p w14:paraId="69548257" w14:textId="02A1B8E8" w:rsidR="00D51AF8" w:rsidRPr="00D51AF8" w:rsidRDefault="00D51AF8">
      <w:pPr>
        <w:pStyle w:val="ListParagraph"/>
        <w:numPr>
          <w:ilvl w:val="0"/>
          <w:numId w:val="11"/>
        </w:numPr>
        <w:jc w:val="both"/>
        <w:rPr>
          <w:rFonts w:ascii="Verdana" w:hAnsi="Verdana"/>
          <w:sz w:val="18"/>
          <w:szCs w:val="18"/>
        </w:rPr>
      </w:pPr>
      <w:r w:rsidRPr="00D51AF8">
        <w:rPr>
          <w:rFonts w:ascii="Verdana" w:hAnsi="Verdana"/>
          <w:sz w:val="18"/>
          <w:szCs w:val="18"/>
        </w:rPr>
        <w:t xml:space="preserve">Hands on experience on all phases of Software Development Life Cycle (SDLC) including requirement analysis, design, implementation and coding, testing, deployment, and maintenance on agile scrum settings. </w:t>
      </w:r>
    </w:p>
    <w:p w14:paraId="6A193079" w14:textId="01ED8643" w:rsidR="00D51AF8" w:rsidRPr="00D51AF8" w:rsidRDefault="00D51AF8">
      <w:pPr>
        <w:pStyle w:val="ListParagraph"/>
        <w:numPr>
          <w:ilvl w:val="0"/>
          <w:numId w:val="11"/>
        </w:numPr>
        <w:jc w:val="both"/>
        <w:rPr>
          <w:rFonts w:ascii="Verdana" w:hAnsi="Verdana"/>
          <w:sz w:val="18"/>
          <w:szCs w:val="18"/>
        </w:rPr>
      </w:pPr>
      <w:r w:rsidRPr="00D51AF8">
        <w:rPr>
          <w:rFonts w:ascii="Verdana" w:hAnsi="Verdana"/>
          <w:sz w:val="18"/>
          <w:szCs w:val="18"/>
        </w:rPr>
        <w:t>Documentation for User Manuals, Technical Design Documents (TDD) s etc.</w:t>
      </w:r>
    </w:p>
    <w:p w14:paraId="63658F3C" w14:textId="009380D6" w:rsidR="00D51AF8" w:rsidRPr="00D51AF8" w:rsidRDefault="00D51AF8">
      <w:pPr>
        <w:pStyle w:val="ListParagraph"/>
        <w:numPr>
          <w:ilvl w:val="0"/>
          <w:numId w:val="11"/>
        </w:numPr>
        <w:jc w:val="both"/>
        <w:rPr>
          <w:rFonts w:ascii="Verdana" w:hAnsi="Verdana"/>
          <w:sz w:val="18"/>
          <w:szCs w:val="18"/>
        </w:rPr>
      </w:pPr>
      <w:r w:rsidRPr="00D51AF8">
        <w:rPr>
          <w:rFonts w:ascii="Verdana" w:hAnsi="Verdana"/>
          <w:sz w:val="18"/>
          <w:szCs w:val="18"/>
        </w:rPr>
        <w:t>Creating and maintaining Users in the Active directory</w:t>
      </w:r>
    </w:p>
    <w:p w14:paraId="4A34E59C" w14:textId="5ADCC034" w:rsidR="00D51AF8" w:rsidRPr="00D51AF8" w:rsidRDefault="00D51AF8">
      <w:pPr>
        <w:pStyle w:val="ListParagraph"/>
        <w:numPr>
          <w:ilvl w:val="0"/>
          <w:numId w:val="11"/>
        </w:numPr>
        <w:jc w:val="both"/>
        <w:rPr>
          <w:rFonts w:ascii="Verdana" w:hAnsi="Verdana"/>
          <w:sz w:val="18"/>
          <w:szCs w:val="18"/>
        </w:rPr>
      </w:pPr>
      <w:r w:rsidRPr="00D51AF8">
        <w:rPr>
          <w:rFonts w:ascii="Verdana" w:hAnsi="Verdana"/>
          <w:sz w:val="18"/>
          <w:szCs w:val="18"/>
        </w:rPr>
        <w:t>Experience in CRM application integration using Scribe on-premises and online.</w:t>
      </w:r>
    </w:p>
    <w:p w14:paraId="6A597254" w14:textId="43EC17C9" w:rsidR="00D51AF8" w:rsidRPr="00D51AF8" w:rsidRDefault="00D51AF8">
      <w:pPr>
        <w:pStyle w:val="ListParagraph"/>
        <w:numPr>
          <w:ilvl w:val="0"/>
          <w:numId w:val="11"/>
        </w:numPr>
        <w:jc w:val="both"/>
        <w:rPr>
          <w:rFonts w:ascii="Verdana" w:hAnsi="Verdana"/>
          <w:sz w:val="18"/>
          <w:szCs w:val="18"/>
        </w:rPr>
      </w:pPr>
      <w:r w:rsidRPr="00D51AF8">
        <w:rPr>
          <w:rFonts w:ascii="Verdana" w:hAnsi="Verdana"/>
          <w:sz w:val="18"/>
          <w:szCs w:val="18"/>
        </w:rPr>
        <w:t>Extensive experience in writing Stored Procedures, User-Defined Functions (UDF), Triggers, Views in SQL server database</w:t>
      </w:r>
    </w:p>
    <w:p w14:paraId="0483E67F" w14:textId="4EB2FF92" w:rsidR="00D51AF8" w:rsidRPr="00D51AF8" w:rsidRDefault="00D51AF8">
      <w:pPr>
        <w:pStyle w:val="ListParagraph"/>
        <w:numPr>
          <w:ilvl w:val="0"/>
          <w:numId w:val="11"/>
        </w:numPr>
        <w:jc w:val="both"/>
        <w:rPr>
          <w:rFonts w:ascii="Verdana" w:hAnsi="Verdana"/>
          <w:sz w:val="18"/>
          <w:szCs w:val="18"/>
        </w:rPr>
      </w:pPr>
      <w:r w:rsidRPr="00D51AF8">
        <w:rPr>
          <w:rFonts w:ascii="Verdana" w:hAnsi="Verdana"/>
          <w:sz w:val="18"/>
          <w:szCs w:val="18"/>
        </w:rPr>
        <w:t xml:space="preserve">Ability to work on several projects, solving issues independently, excellent team player and looking for new challenges. </w:t>
      </w:r>
    </w:p>
    <w:p w14:paraId="532E51C7" w14:textId="3B76E4C4" w:rsidR="00D51AF8" w:rsidRPr="00D51AF8" w:rsidRDefault="00D51AF8">
      <w:pPr>
        <w:pStyle w:val="ListParagraph"/>
        <w:numPr>
          <w:ilvl w:val="0"/>
          <w:numId w:val="11"/>
        </w:numPr>
        <w:jc w:val="both"/>
        <w:rPr>
          <w:rFonts w:ascii="Verdana" w:hAnsi="Verdana"/>
          <w:sz w:val="18"/>
          <w:szCs w:val="18"/>
        </w:rPr>
      </w:pPr>
      <w:r w:rsidRPr="00D51AF8">
        <w:rPr>
          <w:rFonts w:ascii="Verdana" w:hAnsi="Verdana"/>
          <w:sz w:val="18"/>
          <w:szCs w:val="18"/>
        </w:rPr>
        <w:t xml:space="preserve">Used Scribe </w:t>
      </w:r>
      <w:r w:rsidRPr="00D51AF8">
        <w:rPr>
          <w:rFonts w:ascii="Verdana" w:hAnsi="Verdana"/>
          <w:sz w:val="18"/>
          <w:szCs w:val="18"/>
        </w:rPr>
        <w:t>On-Premises</w:t>
      </w:r>
      <w:r w:rsidRPr="00D51AF8">
        <w:rPr>
          <w:rFonts w:ascii="Verdana" w:hAnsi="Verdana"/>
          <w:sz w:val="18"/>
          <w:szCs w:val="18"/>
        </w:rPr>
        <w:t xml:space="preserve"> tool of CRM integration</w:t>
      </w:r>
    </w:p>
    <w:p w14:paraId="33042F9D" w14:textId="686F2D07" w:rsidR="00D51AF8" w:rsidRPr="00D51AF8" w:rsidRDefault="00D51AF8">
      <w:pPr>
        <w:pStyle w:val="ListParagraph"/>
        <w:numPr>
          <w:ilvl w:val="0"/>
          <w:numId w:val="11"/>
        </w:numPr>
        <w:jc w:val="both"/>
        <w:rPr>
          <w:rFonts w:ascii="Verdana" w:hAnsi="Verdana"/>
          <w:sz w:val="18"/>
          <w:szCs w:val="18"/>
        </w:rPr>
      </w:pPr>
      <w:r w:rsidRPr="00D51AF8">
        <w:rPr>
          <w:rFonts w:ascii="Verdana" w:hAnsi="Verdana"/>
          <w:sz w:val="18"/>
          <w:szCs w:val="18"/>
        </w:rPr>
        <w:t>Building Dynamics CRM deployment packages, preparing deployment guides, and providing direction and support to deploy into PROD environment</w:t>
      </w:r>
    </w:p>
    <w:p w14:paraId="42A3583A" w14:textId="77777777" w:rsidR="00D51AF8" w:rsidRPr="00D51AF8" w:rsidRDefault="00D51AF8" w:rsidP="00D51AF8">
      <w:pPr>
        <w:jc w:val="both"/>
        <w:rPr>
          <w:rFonts w:ascii="Verdana" w:hAnsi="Verdana"/>
          <w:sz w:val="18"/>
          <w:szCs w:val="18"/>
        </w:rPr>
      </w:pPr>
    </w:p>
    <w:p w14:paraId="35584618" w14:textId="30D50BB0" w:rsidR="00D51AF8" w:rsidRPr="00D51AF8" w:rsidRDefault="00D51AF8" w:rsidP="00D51AF8">
      <w:pPr>
        <w:jc w:val="center"/>
        <w:rPr>
          <w:rFonts w:ascii="Verdana" w:hAnsi="Verdana"/>
          <w:b/>
          <w:bCs/>
          <w:sz w:val="18"/>
          <w:szCs w:val="18"/>
        </w:rPr>
      </w:pPr>
      <w:r w:rsidRPr="00D51AF8">
        <w:rPr>
          <w:rFonts w:ascii="Verdana" w:hAnsi="Verdana"/>
          <w:b/>
          <w:bCs/>
          <w:sz w:val="18"/>
          <w:szCs w:val="18"/>
        </w:rPr>
        <w:t>EDUCATION &amp; CERTIFICATION</w:t>
      </w:r>
    </w:p>
    <w:p w14:paraId="7DA8656D" w14:textId="77777777" w:rsidR="00D51AF8" w:rsidRPr="00D51AF8" w:rsidRDefault="00D51AF8" w:rsidP="00D51AF8">
      <w:pPr>
        <w:jc w:val="both"/>
        <w:rPr>
          <w:rFonts w:ascii="Verdana" w:hAnsi="Verdana"/>
          <w:b/>
          <w:bCs/>
          <w:sz w:val="18"/>
          <w:szCs w:val="18"/>
        </w:rPr>
      </w:pPr>
    </w:p>
    <w:p w14:paraId="5D0BA1F9" w14:textId="31BCBE15" w:rsidR="00D51AF8" w:rsidRPr="00D51AF8" w:rsidRDefault="00D51AF8" w:rsidP="00D51AF8">
      <w:pPr>
        <w:jc w:val="both"/>
        <w:rPr>
          <w:rFonts w:ascii="Verdana" w:hAnsi="Verdana"/>
          <w:b/>
          <w:bCs/>
          <w:sz w:val="18"/>
          <w:szCs w:val="18"/>
        </w:rPr>
      </w:pPr>
      <w:r w:rsidRPr="00D51AF8">
        <w:rPr>
          <w:rFonts w:ascii="Verdana" w:hAnsi="Verdana"/>
          <w:b/>
          <w:bCs/>
          <w:sz w:val="18"/>
          <w:szCs w:val="18"/>
        </w:rPr>
        <w:t>Master’s in Computer Application (</w:t>
      </w:r>
      <w:r w:rsidRPr="00D51AF8">
        <w:rPr>
          <w:rFonts w:ascii="Verdana" w:hAnsi="Verdana"/>
          <w:b/>
          <w:bCs/>
          <w:sz w:val="18"/>
          <w:szCs w:val="18"/>
        </w:rPr>
        <w:t>Postgraduate</w:t>
      </w:r>
      <w:r w:rsidRPr="00D51AF8">
        <w:rPr>
          <w:rFonts w:ascii="Verdana" w:hAnsi="Verdana"/>
          <w:b/>
          <w:bCs/>
          <w:sz w:val="18"/>
          <w:szCs w:val="18"/>
        </w:rPr>
        <w:t>)</w:t>
      </w:r>
    </w:p>
    <w:p w14:paraId="1685E428" w14:textId="56217829" w:rsidR="00D51AF8" w:rsidRPr="00D51AF8" w:rsidRDefault="00D51AF8" w:rsidP="00D51AF8">
      <w:pPr>
        <w:jc w:val="both"/>
        <w:rPr>
          <w:rFonts w:ascii="Verdana" w:hAnsi="Verdana"/>
          <w:sz w:val="18"/>
          <w:szCs w:val="18"/>
        </w:rPr>
      </w:pPr>
      <w:r w:rsidRPr="00D51AF8">
        <w:rPr>
          <w:rFonts w:ascii="Verdana" w:hAnsi="Verdana"/>
          <w:sz w:val="18"/>
          <w:szCs w:val="18"/>
        </w:rPr>
        <w:t>Amravati University, MH, India</w:t>
      </w:r>
    </w:p>
    <w:p w14:paraId="298E996A" w14:textId="77777777" w:rsidR="00D51AF8" w:rsidRPr="00D51AF8" w:rsidRDefault="00D51AF8" w:rsidP="00D51AF8">
      <w:pPr>
        <w:jc w:val="both"/>
        <w:rPr>
          <w:rFonts w:ascii="Verdana" w:hAnsi="Verdana"/>
          <w:sz w:val="18"/>
          <w:szCs w:val="18"/>
        </w:rPr>
      </w:pPr>
    </w:p>
    <w:p w14:paraId="5EA04AE7" w14:textId="3AF71CCD" w:rsidR="00D51AF8" w:rsidRPr="00D51AF8" w:rsidRDefault="00D51AF8" w:rsidP="00D51AF8">
      <w:pPr>
        <w:jc w:val="both"/>
        <w:rPr>
          <w:rFonts w:ascii="Verdana" w:hAnsi="Verdana"/>
          <w:b/>
          <w:bCs/>
          <w:sz w:val="18"/>
          <w:szCs w:val="18"/>
        </w:rPr>
      </w:pPr>
      <w:r w:rsidRPr="00D51AF8">
        <w:rPr>
          <w:rFonts w:ascii="Verdana" w:hAnsi="Verdana"/>
          <w:b/>
          <w:bCs/>
          <w:sz w:val="18"/>
          <w:szCs w:val="18"/>
        </w:rPr>
        <w:t>Microsoft Power Platform Fundamentals (PL-900)</w:t>
      </w:r>
    </w:p>
    <w:p w14:paraId="46666020" w14:textId="77777777" w:rsidR="00D51AF8" w:rsidRPr="00D51AF8" w:rsidRDefault="00D51AF8" w:rsidP="00D51AF8">
      <w:pPr>
        <w:jc w:val="both"/>
        <w:rPr>
          <w:rFonts w:ascii="Verdana" w:hAnsi="Verdana"/>
          <w:sz w:val="18"/>
          <w:szCs w:val="18"/>
        </w:rPr>
      </w:pPr>
    </w:p>
    <w:p w14:paraId="1DA6B51D" w14:textId="61158CA9" w:rsidR="00D51AF8" w:rsidRPr="00D51AF8" w:rsidRDefault="00D51AF8" w:rsidP="00D51AF8">
      <w:pPr>
        <w:jc w:val="center"/>
        <w:rPr>
          <w:rFonts w:ascii="Verdana" w:hAnsi="Verdana"/>
          <w:b/>
          <w:bCs/>
          <w:sz w:val="18"/>
          <w:szCs w:val="18"/>
        </w:rPr>
      </w:pPr>
      <w:r w:rsidRPr="00D51AF8">
        <w:rPr>
          <w:rFonts w:ascii="Verdana" w:hAnsi="Verdana"/>
          <w:b/>
          <w:bCs/>
          <w:sz w:val="18"/>
          <w:szCs w:val="18"/>
        </w:rPr>
        <w:t>PROFESSIONAL EXPERIENCE</w:t>
      </w:r>
    </w:p>
    <w:p w14:paraId="651B3D8F" w14:textId="77777777" w:rsidR="00D51AF8" w:rsidRPr="00D51AF8" w:rsidRDefault="00D51AF8" w:rsidP="00D51AF8">
      <w:pPr>
        <w:jc w:val="both"/>
        <w:rPr>
          <w:rFonts w:ascii="Verdana" w:hAnsi="Verdana"/>
          <w:b/>
          <w:bCs/>
          <w:sz w:val="18"/>
          <w:szCs w:val="18"/>
        </w:rPr>
      </w:pPr>
    </w:p>
    <w:p w14:paraId="1F7ECB5D" w14:textId="2A60F81D" w:rsidR="00D51AF8" w:rsidRPr="00D51AF8" w:rsidRDefault="00D51AF8" w:rsidP="00D51AF8">
      <w:pPr>
        <w:jc w:val="both"/>
        <w:rPr>
          <w:rFonts w:ascii="Verdana" w:hAnsi="Verdana"/>
          <w:b/>
          <w:bCs/>
          <w:sz w:val="18"/>
          <w:szCs w:val="18"/>
        </w:rPr>
      </w:pPr>
      <w:r w:rsidRPr="00D51AF8">
        <w:rPr>
          <w:rFonts w:ascii="Verdana" w:hAnsi="Verdana"/>
          <w:b/>
          <w:bCs/>
          <w:sz w:val="18"/>
          <w:szCs w:val="18"/>
        </w:rPr>
        <w:t xml:space="preserve">Company: Wipro Limited, Pune, India  </w:t>
      </w:r>
    </w:p>
    <w:p w14:paraId="5E4C809B" w14:textId="77777777" w:rsidR="00D51AF8" w:rsidRPr="00D51AF8" w:rsidRDefault="00D51AF8" w:rsidP="00D51AF8">
      <w:pPr>
        <w:jc w:val="both"/>
        <w:rPr>
          <w:rFonts w:ascii="Verdana" w:hAnsi="Verdana"/>
          <w:b/>
          <w:bCs/>
          <w:sz w:val="18"/>
          <w:szCs w:val="18"/>
        </w:rPr>
      </w:pPr>
      <w:r w:rsidRPr="00D51AF8">
        <w:rPr>
          <w:rFonts w:ascii="Verdana" w:hAnsi="Verdana"/>
          <w:b/>
          <w:bCs/>
          <w:sz w:val="18"/>
          <w:szCs w:val="18"/>
        </w:rPr>
        <w:t>Duration: May 2022 – Current</w:t>
      </w:r>
    </w:p>
    <w:p w14:paraId="37EEA1A3" w14:textId="77777777" w:rsidR="00D51AF8" w:rsidRPr="00D51AF8" w:rsidRDefault="00D51AF8" w:rsidP="00D51AF8">
      <w:pPr>
        <w:jc w:val="both"/>
        <w:rPr>
          <w:rFonts w:ascii="Verdana" w:hAnsi="Verdana"/>
          <w:b/>
          <w:bCs/>
          <w:sz w:val="18"/>
          <w:szCs w:val="18"/>
        </w:rPr>
      </w:pPr>
      <w:r w:rsidRPr="00D51AF8">
        <w:rPr>
          <w:rFonts w:ascii="Verdana" w:hAnsi="Verdana"/>
          <w:b/>
          <w:bCs/>
          <w:sz w:val="18"/>
          <w:szCs w:val="18"/>
        </w:rPr>
        <w:t>Role: Sr. Developer CRM Dynamics</w:t>
      </w:r>
    </w:p>
    <w:p w14:paraId="58BBB032" w14:textId="77777777" w:rsidR="00D51AF8" w:rsidRPr="00D51AF8" w:rsidRDefault="00D51AF8" w:rsidP="00D51AF8">
      <w:pPr>
        <w:jc w:val="both"/>
        <w:rPr>
          <w:rFonts w:ascii="Verdana" w:hAnsi="Verdana"/>
          <w:b/>
          <w:bCs/>
          <w:sz w:val="18"/>
          <w:szCs w:val="18"/>
        </w:rPr>
      </w:pPr>
      <w:r w:rsidRPr="00D51AF8">
        <w:rPr>
          <w:rFonts w:ascii="Verdana" w:hAnsi="Verdana"/>
          <w:b/>
          <w:bCs/>
          <w:sz w:val="18"/>
          <w:szCs w:val="18"/>
        </w:rPr>
        <w:t xml:space="preserve">Responsibilities: </w:t>
      </w:r>
    </w:p>
    <w:p w14:paraId="33636108" w14:textId="78F0C175" w:rsidR="00D51AF8" w:rsidRPr="00D51AF8" w:rsidRDefault="00D51AF8">
      <w:pPr>
        <w:pStyle w:val="ListParagraph"/>
        <w:numPr>
          <w:ilvl w:val="0"/>
          <w:numId w:val="10"/>
        </w:numPr>
        <w:jc w:val="both"/>
        <w:rPr>
          <w:rFonts w:ascii="Verdana" w:hAnsi="Verdana"/>
          <w:sz w:val="18"/>
          <w:szCs w:val="18"/>
        </w:rPr>
      </w:pPr>
      <w:r w:rsidRPr="00D51AF8">
        <w:rPr>
          <w:rFonts w:ascii="Verdana" w:hAnsi="Verdana"/>
          <w:sz w:val="18"/>
          <w:szCs w:val="18"/>
        </w:rPr>
        <w:t>Involved in requirement design, planning, development and supporting</w:t>
      </w:r>
    </w:p>
    <w:p w14:paraId="068E34D8" w14:textId="539BBA2A" w:rsidR="00D51AF8" w:rsidRPr="00D51AF8" w:rsidRDefault="00D51AF8">
      <w:pPr>
        <w:pStyle w:val="ListParagraph"/>
        <w:numPr>
          <w:ilvl w:val="0"/>
          <w:numId w:val="10"/>
        </w:numPr>
        <w:jc w:val="both"/>
        <w:rPr>
          <w:rFonts w:ascii="Verdana" w:hAnsi="Verdana"/>
          <w:sz w:val="18"/>
          <w:szCs w:val="18"/>
        </w:rPr>
      </w:pPr>
      <w:r w:rsidRPr="00D51AF8">
        <w:rPr>
          <w:rFonts w:ascii="Verdana" w:hAnsi="Verdana"/>
          <w:sz w:val="18"/>
          <w:szCs w:val="18"/>
        </w:rPr>
        <w:t>Implementing business logics by writing Plugins to full fill the requirements.</w:t>
      </w:r>
    </w:p>
    <w:p w14:paraId="188DFA25" w14:textId="6162B5BC" w:rsidR="00D51AF8" w:rsidRPr="00D51AF8" w:rsidRDefault="00D51AF8">
      <w:pPr>
        <w:pStyle w:val="ListParagraph"/>
        <w:numPr>
          <w:ilvl w:val="0"/>
          <w:numId w:val="10"/>
        </w:numPr>
        <w:jc w:val="both"/>
        <w:rPr>
          <w:rFonts w:ascii="Verdana" w:hAnsi="Verdana"/>
          <w:sz w:val="18"/>
          <w:szCs w:val="18"/>
        </w:rPr>
      </w:pPr>
      <w:r w:rsidRPr="00D51AF8">
        <w:rPr>
          <w:rFonts w:ascii="Verdana" w:hAnsi="Verdana"/>
          <w:sz w:val="18"/>
          <w:szCs w:val="18"/>
        </w:rPr>
        <w:t>Writing various Web Applications, Console Applications based on requirements.</w:t>
      </w:r>
    </w:p>
    <w:p w14:paraId="19C20F59" w14:textId="3B621F6F" w:rsidR="00D51AF8" w:rsidRPr="00D51AF8" w:rsidRDefault="00D51AF8">
      <w:pPr>
        <w:pStyle w:val="ListParagraph"/>
        <w:numPr>
          <w:ilvl w:val="0"/>
          <w:numId w:val="10"/>
        </w:numPr>
        <w:jc w:val="both"/>
        <w:rPr>
          <w:rFonts w:ascii="Verdana" w:hAnsi="Verdana"/>
          <w:sz w:val="18"/>
          <w:szCs w:val="18"/>
        </w:rPr>
      </w:pPr>
      <w:r w:rsidRPr="00D51AF8">
        <w:rPr>
          <w:rFonts w:ascii="Verdana" w:hAnsi="Verdana"/>
          <w:sz w:val="18"/>
          <w:szCs w:val="18"/>
        </w:rPr>
        <w:t>Hosting various Web Based applications on Servers.</w:t>
      </w:r>
    </w:p>
    <w:p w14:paraId="44D37BC2" w14:textId="1CAA75FA" w:rsidR="00D51AF8" w:rsidRPr="00D51AF8" w:rsidRDefault="00D51AF8">
      <w:pPr>
        <w:pStyle w:val="ListParagraph"/>
        <w:numPr>
          <w:ilvl w:val="0"/>
          <w:numId w:val="10"/>
        </w:numPr>
        <w:jc w:val="both"/>
        <w:rPr>
          <w:rFonts w:ascii="Verdana" w:hAnsi="Verdana"/>
          <w:sz w:val="18"/>
          <w:szCs w:val="18"/>
        </w:rPr>
      </w:pPr>
      <w:r w:rsidRPr="00D51AF8">
        <w:rPr>
          <w:rFonts w:ascii="Verdana" w:hAnsi="Verdana"/>
          <w:sz w:val="18"/>
          <w:szCs w:val="18"/>
        </w:rPr>
        <w:t>Working with Microsoft Flows/Power Automate to support integration with D365. Converting existing Dynamics workflows using Power Automate to Flow to improve environment performance.</w:t>
      </w:r>
    </w:p>
    <w:p w14:paraId="003FA4B0" w14:textId="5090AB83" w:rsidR="00D51AF8" w:rsidRPr="00D51AF8" w:rsidRDefault="00D51AF8">
      <w:pPr>
        <w:pStyle w:val="ListParagraph"/>
        <w:numPr>
          <w:ilvl w:val="0"/>
          <w:numId w:val="10"/>
        </w:numPr>
        <w:jc w:val="both"/>
        <w:rPr>
          <w:rFonts w:ascii="Verdana" w:hAnsi="Verdana"/>
          <w:sz w:val="18"/>
          <w:szCs w:val="18"/>
        </w:rPr>
      </w:pPr>
      <w:r w:rsidRPr="00D51AF8">
        <w:rPr>
          <w:rFonts w:ascii="Verdana" w:hAnsi="Verdana"/>
          <w:sz w:val="18"/>
          <w:szCs w:val="18"/>
        </w:rPr>
        <w:t>Configuring Email Router on various Servers for incoming and outgoing emails.</w:t>
      </w:r>
    </w:p>
    <w:p w14:paraId="249D93EF" w14:textId="4705BC2E" w:rsidR="00D51AF8" w:rsidRPr="00D51AF8" w:rsidRDefault="00D51AF8">
      <w:pPr>
        <w:pStyle w:val="ListParagraph"/>
        <w:numPr>
          <w:ilvl w:val="0"/>
          <w:numId w:val="10"/>
        </w:numPr>
        <w:jc w:val="both"/>
        <w:rPr>
          <w:rFonts w:ascii="Verdana" w:hAnsi="Verdana"/>
          <w:sz w:val="18"/>
          <w:szCs w:val="18"/>
        </w:rPr>
      </w:pPr>
      <w:r w:rsidRPr="00D51AF8">
        <w:rPr>
          <w:rFonts w:ascii="Verdana" w:hAnsi="Verdana"/>
          <w:sz w:val="18"/>
          <w:szCs w:val="18"/>
        </w:rPr>
        <w:t>Integrating Dynamics CRM with Office Outlook using Outlook Client</w:t>
      </w:r>
    </w:p>
    <w:p w14:paraId="4C4100CE" w14:textId="08308E9D" w:rsidR="00D51AF8" w:rsidRPr="00D51AF8" w:rsidRDefault="00D51AF8">
      <w:pPr>
        <w:pStyle w:val="ListParagraph"/>
        <w:numPr>
          <w:ilvl w:val="0"/>
          <w:numId w:val="10"/>
        </w:numPr>
        <w:jc w:val="both"/>
        <w:rPr>
          <w:rFonts w:ascii="Verdana" w:hAnsi="Verdana"/>
          <w:sz w:val="18"/>
          <w:szCs w:val="18"/>
        </w:rPr>
      </w:pPr>
      <w:r w:rsidRPr="00D51AF8">
        <w:rPr>
          <w:rFonts w:ascii="Verdana" w:hAnsi="Verdana"/>
          <w:sz w:val="18"/>
          <w:szCs w:val="18"/>
        </w:rPr>
        <w:t>Import and Export of data from and into the CRM through various mappings.</w:t>
      </w:r>
    </w:p>
    <w:p w14:paraId="74C8C3E9" w14:textId="7774C6CD" w:rsidR="00D51AF8" w:rsidRPr="00D51AF8" w:rsidRDefault="00D51AF8">
      <w:pPr>
        <w:pStyle w:val="ListParagraph"/>
        <w:numPr>
          <w:ilvl w:val="0"/>
          <w:numId w:val="10"/>
        </w:numPr>
        <w:jc w:val="both"/>
        <w:rPr>
          <w:rFonts w:ascii="Verdana" w:hAnsi="Verdana"/>
          <w:sz w:val="18"/>
          <w:szCs w:val="18"/>
        </w:rPr>
      </w:pPr>
      <w:r w:rsidRPr="00D51AF8">
        <w:rPr>
          <w:rFonts w:ascii="Verdana" w:hAnsi="Verdana"/>
          <w:sz w:val="18"/>
          <w:szCs w:val="18"/>
        </w:rPr>
        <w:t>Working on Dynamics 365 sitemap to remove/add necessary SiteMap components and adjusted Ribbon menu as per business needs.</w:t>
      </w:r>
    </w:p>
    <w:p w14:paraId="5510C31F" w14:textId="54BE1BD7" w:rsidR="00D51AF8" w:rsidRPr="00D51AF8" w:rsidRDefault="00D51AF8">
      <w:pPr>
        <w:pStyle w:val="ListParagraph"/>
        <w:numPr>
          <w:ilvl w:val="0"/>
          <w:numId w:val="10"/>
        </w:numPr>
        <w:jc w:val="both"/>
        <w:rPr>
          <w:rFonts w:ascii="Verdana" w:hAnsi="Verdana"/>
          <w:sz w:val="18"/>
          <w:szCs w:val="18"/>
        </w:rPr>
      </w:pPr>
      <w:r w:rsidRPr="00D51AF8">
        <w:rPr>
          <w:rFonts w:ascii="Verdana" w:hAnsi="Verdana"/>
          <w:sz w:val="18"/>
          <w:szCs w:val="18"/>
        </w:rPr>
        <w:t>Using a query editor in Power BI performed certain operations like fetching data from different file.</w:t>
      </w:r>
    </w:p>
    <w:p w14:paraId="7F1A514D" w14:textId="352D3590" w:rsidR="00D51AF8" w:rsidRPr="00D51AF8" w:rsidRDefault="00D51AF8">
      <w:pPr>
        <w:pStyle w:val="ListParagraph"/>
        <w:numPr>
          <w:ilvl w:val="0"/>
          <w:numId w:val="10"/>
        </w:numPr>
        <w:jc w:val="both"/>
        <w:rPr>
          <w:rFonts w:ascii="Verdana" w:hAnsi="Verdana"/>
          <w:sz w:val="18"/>
          <w:szCs w:val="18"/>
        </w:rPr>
      </w:pPr>
      <w:r w:rsidRPr="00D51AF8">
        <w:rPr>
          <w:rFonts w:ascii="Verdana" w:hAnsi="Verdana"/>
          <w:sz w:val="18"/>
          <w:szCs w:val="18"/>
        </w:rPr>
        <w:t>Creating Canvas and Model-Driven apps using Microsoft PowerApps.</w:t>
      </w:r>
    </w:p>
    <w:p w14:paraId="2FADFD65" w14:textId="14794E78" w:rsidR="00D51AF8" w:rsidRPr="00D51AF8" w:rsidRDefault="00D51AF8">
      <w:pPr>
        <w:pStyle w:val="ListParagraph"/>
        <w:numPr>
          <w:ilvl w:val="0"/>
          <w:numId w:val="10"/>
        </w:numPr>
        <w:jc w:val="both"/>
        <w:rPr>
          <w:rFonts w:ascii="Verdana" w:hAnsi="Verdana"/>
          <w:sz w:val="18"/>
          <w:szCs w:val="18"/>
        </w:rPr>
      </w:pPr>
      <w:r w:rsidRPr="00D51AF8">
        <w:rPr>
          <w:rFonts w:ascii="Verdana" w:hAnsi="Verdana"/>
          <w:sz w:val="18"/>
          <w:szCs w:val="18"/>
        </w:rPr>
        <w:t>Configuring a CRM Dynamics 365 Security model. (Business Units, Teams, Access Team, Role based security forms and Hierarchy Security).</w:t>
      </w:r>
    </w:p>
    <w:p w14:paraId="40DEE070" w14:textId="1C35296C" w:rsidR="00D51AF8" w:rsidRPr="00D51AF8" w:rsidRDefault="00D51AF8">
      <w:pPr>
        <w:pStyle w:val="ListParagraph"/>
        <w:numPr>
          <w:ilvl w:val="0"/>
          <w:numId w:val="10"/>
        </w:numPr>
        <w:jc w:val="both"/>
        <w:rPr>
          <w:rFonts w:ascii="Verdana" w:hAnsi="Verdana"/>
          <w:sz w:val="18"/>
          <w:szCs w:val="18"/>
        </w:rPr>
      </w:pPr>
      <w:r w:rsidRPr="00D51AF8">
        <w:rPr>
          <w:rFonts w:ascii="Verdana" w:hAnsi="Verdana"/>
          <w:sz w:val="18"/>
          <w:szCs w:val="18"/>
        </w:rPr>
        <w:lastRenderedPageBreak/>
        <w:t>Working with PowerApps Portal’s web pages, web files, Entity forms, Content snippets, site setting, web forms, Entity lists, Web templates.</w:t>
      </w:r>
    </w:p>
    <w:p w14:paraId="4154ECDF" w14:textId="7F765CEB" w:rsidR="00D51AF8" w:rsidRPr="00D51AF8" w:rsidRDefault="00D51AF8">
      <w:pPr>
        <w:pStyle w:val="ListParagraph"/>
        <w:numPr>
          <w:ilvl w:val="0"/>
          <w:numId w:val="10"/>
        </w:numPr>
        <w:jc w:val="both"/>
        <w:rPr>
          <w:rFonts w:ascii="Verdana" w:hAnsi="Verdana"/>
          <w:sz w:val="18"/>
          <w:szCs w:val="18"/>
        </w:rPr>
      </w:pPr>
      <w:r w:rsidRPr="00D51AF8">
        <w:rPr>
          <w:rFonts w:ascii="Verdana" w:hAnsi="Verdana"/>
          <w:sz w:val="18"/>
          <w:szCs w:val="18"/>
        </w:rPr>
        <w:t>Hands of experience on deployment process in CRM application</w:t>
      </w:r>
    </w:p>
    <w:p w14:paraId="72100C16" w14:textId="77777777" w:rsidR="00D51AF8" w:rsidRPr="00D51AF8" w:rsidRDefault="00D51AF8" w:rsidP="00D51AF8">
      <w:pPr>
        <w:jc w:val="both"/>
        <w:rPr>
          <w:rFonts w:ascii="Verdana" w:hAnsi="Verdana"/>
          <w:sz w:val="18"/>
          <w:szCs w:val="18"/>
        </w:rPr>
      </w:pPr>
    </w:p>
    <w:p w14:paraId="6CACA977" w14:textId="77777777" w:rsidR="00D51AF8" w:rsidRPr="00D51AF8" w:rsidRDefault="00D51AF8" w:rsidP="00D51AF8">
      <w:pPr>
        <w:jc w:val="both"/>
        <w:rPr>
          <w:rFonts w:ascii="Verdana" w:hAnsi="Verdana"/>
          <w:b/>
          <w:bCs/>
          <w:sz w:val="18"/>
          <w:szCs w:val="18"/>
        </w:rPr>
      </w:pPr>
      <w:r w:rsidRPr="00D51AF8">
        <w:rPr>
          <w:rFonts w:ascii="Verdana" w:hAnsi="Verdana"/>
          <w:b/>
          <w:bCs/>
          <w:sz w:val="18"/>
          <w:szCs w:val="18"/>
        </w:rPr>
        <w:t xml:space="preserve">Company: Tata Consultancy Services, Pune, India     </w:t>
      </w:r>
    </w:p>
    <w:p w14:paraId="36EE35A3" w14:textId="006723BC" w:rsidR="00D51AF8" w:rsidRPr="00D51AF8" w:rsidRDefault="00D51AF8" w:rsidP="00D51AF8">
      <w:pPr>
        <w:jc w:val="both"/>
        <w:rPr>
          <w:rFonts w:ascii="Verdana" w:hAnsi="Verdana"/>
          <w:b/>
          <w:bCs/>
          <w:sz w:val="18"/>
          <w:szCs w:val="18"/>
        </w:rPr>
      </w:pPr>
      <w:r w:rsidRPr="00D51AF8">
        <w:rPr>
          <w:rFonts w:ascii="Verdana" w:hAnsi="Verdana"/>
          <w:b/>
          <w:bCs/>
          <w:sz w:val="18"/>
          <w:szCs w:val="18"/>
        </w:rPr>
        <w:t>Duration : Jun 2019 – May 2022</w:t>
      </w:r>
    </w:p>
    <w:p w14:paraId="0A3DC7E6" w14:textId="44BC21BD" w:rsidR="00D51AF8" w:rsidRPr="00D51AF8" w:rsidRDefault="00D51AF8" w:rsidP="00D51AF8">
      <w:pPr>
        <w:jc w:val="both"/>
        <w:rPr>
          <w:rFonts w:ascii="Verdana" w:hAnsi="Verdana"/>
          <w:b/>
          <w:bCs/>
          <w:sz w:val="18"/>
          <w:szCs w:val="18"/>
        </w:rPr>
      </w:pPr>
      <w:r w:rsidRPr="00D51AF8">
        <w:rPr>
          <w:rFonts w:ascii="Verdana" w:hAnsi="Verdana"/>
          <w:b/>
          <w:bCs/>
          <w:sz w:val="18"/>
          <w:szCs w:val="18"/>
        </w:rPr>
        <w:t xml:space="preserve">Role : IT Analyst CRM Dynamics </w:t>
      </w:r>
    </w:p>
    <w:p w14:paraId="7F2A74D4" w14:textId="11E0382A" w:rsidR="00D51AF8" w:rsidRPr="00D51AF8" w:rsidRDefault="00D51AF8" w:rsidP="00D51AF8">
      <w:pPr>
        <w:jc w:val="both"/>
        <w:rPr>
          <w:rFonts w:ascii="Verdana" w:hAnsi="Verdana"/>
          <w:b/>
          <w:bCs/>
          <w:sz w:val="18"/>
          <w:szCs w:val="18"/>
        </w:rPr>
      </w:pPr>
      <w:r w:rsidRPr="00D51AF8">
        <w:rPr>
          <w:rFonts w:ascii="Verdana" w:hAnsi="Verdana"/>
          <w:b/>
          <w:bCs/>
          <w:sz w:val="18"/>
          <w:szCs w:val="18"/>
        </w:rPr>
        <w:t>Project: Franchises Sales Management (FSM) -</w:t>
      </w:r>
      <w:r>
        <w:rPr>
          <w:rFonts w:ascii="Verdana" w:hAnsi="Verdana"/>
          <w:b/>
          <w:bCs/>
          <w:sz w:val="18"/>
          <w:szCs w:val="18"/>
        </w:rPr>
        <w:t xml:space="preserve"> </w:t>
      </w:r>
      <w:r w:rsidRPr="00D51AF8">
        <w:rPr>
          <w:rFonts w:ascii="Verdana" w:hAnsi="Verdana"/>
          <w:b/>
          <w:bCs/>
          <w:sz w:val="18"/>
          <w:szCs w:val="18"/>
        </w:rPr>
        <w:t xml:space="preserve">Matcotools </w:t>
      </w:r>
    </w:p>
    <w:p w14:paraId="1AD0E4A6" w14:textId="1BC93AC4" w:rsidR="00D51AF8" w:rsidRPr="00D51AF8" w:rsidRDefault="00D51AF8" w:rsidP="00D51AF8">
      <w:pPr>
        <w:jc w:val="both"/>
        <w:rPr>
          <w:rFonts w:ascii="Verdana" w:hAnsi="Verdana"/>
          <w:sz w:val="18"/>
          <w:szCs w:val="18"/>
        </w:rPr>
      </w:pPr>
      <w:r w:rsidRPr="00D51AF8">
        <w:rPr>
          <w:rFonts w:ascii="Verdana" w:hAnsi="Verdana"/>
          <w:sz w:val="18"/>
          <w:szCs w:val="18"/>
        </w:rPr>
        <w:t>In FSM application leads are generated from different sources like HubSpot and Scribe On-Premises job. In application used out of box Sales Module and enhanced it as per customer requirements. On lead create automated backend process start for credit check through Oracle finance system. In application for reporting purpose used Power BI to generate the weekly, monthly, and yearly report.</w:t>
      </w:r>
    </w:p>
    <w:p w14:paraId="72108640" w14:textId="7080E474" w:rsidR="00D51AF8" w:rsidRPr="00D51AF8" w:rsidRDefault="00D51AF8" w:rsidP="00D51AF8">
      <w:pPr>
        <w:jc w:val="both"/>
        <w:rPr>
          <w:rFonts w:ascii="Verdana" w:hAnsi="Verdana"/>
          <w:b/>
          <w:bCs/>
          <w:sz w:val="18"/>
          <w:szCs w:val="18"/>
        </w:rPr>
      </w:pPr>
      <w:r w:rsidRPr="00D51AF8">
        <w:rPr>
          <w:rFonts w:ascii="Verdana" w:hAnsi="Verdana"/>
          <w:b/>
          <w:bCs/>
          <w:sz w:val="18"/>
          <w:szCs w:val="18"/>
        </w:rPr>
        <w:t>Responsibilities:</w:t>
      </w:r>
    </w:p>
    <w:p w14:paraId="7EFB411A" w14:textId="14411C47" w:rsidR="00D51AF8" w:rsidRPr="00D51AF8" w:rsidRDefault="00D51AF8">
      <w:pPr>
        <w:pStyle w:val="ListParagraph"/>
        <w:numPr>
          <w:ilvl w:val="0"/>
          <w:numId w:val="9"/>
        </w:numPr>
        <w:jc w:val="both"/>
        <w:rPr>
          <w:rFonts w:ascii="Verdana" w:hAnsi="Verdana"/>
          <w:sz w:val="18"/>
          <w:szCs w:val="18"/>
        </w:rPr>
      </w:pPr>
      <w:r w:rsidRPr="00D51AF8">
        <w:rPr>
          <w:rFonts w:ascii="Verdana" w:hAnsi="Verdana"/>
          <w:sz w:val="18"/>
          <w:szCs w:val="18"/>
        </w:rPr>
        <w:t>Involve in requirements discussions, analysis and project planning.</w:t>
      </w:r>
    </w:p>
    <w:p w14:paraId="07FD8C64" w14:textId="6D916CDA" w:rsidR="00D51AF8" w:rsidRPr="00D51AF8" w:rsidRDefault="00D51AF8">
      <w:pPr>
        <w:pStyle w:val="ListParagraph"/>
        <w:numPr>
          <w:ilvl w:val="0"/>
          <w:numId w:val="9"/>
        </w:numPr>
        <w:jc w:val="both"/>
        <w:rPr>
          <w:rFonts w:ascii="Verdana" w:hAnsi="Verdana"/>
          <w:sz w:val="18"/>
          <w:szCs w:val="18"/>
        </w:rPr>
      </w:pPr>
      <w:r w:rsidRPr="00D51AF8">
        <w:rPr>
          <w:rFonts w:ascii="Verdana" w:hAnsi="Verdana"/>
          <w:sz w:val="18"/>
          <w:szCs w:val="18"/>
        </w:rPr>
        <w:t>Hands-on customization and configuration on CRM Dynamics forms, views, dashboards, ribbons, business rules, workflows, web resources, C# plug-ins, custom workflow activates and actions.</w:t>
      </w:r>
    </w:p>
    <w:p w14:paraId="24FF9B3E" w14:textId="34F1D278" w:rsidR="00D51AF8" w:rsidRPr="00D51AF8" w:rsidRDefault="00D51AF8">
      <w:pPr>
        <w:pStyle w:val="ListParagraph"/>
        <w:numPr>
          <w:ilvl w:val="0"/>
          <w:numId w:val="9"/>
        </w:numPr>
        <w:jc w:val="both"/>
        <w:rPr>
          <w:rFonts w:ascii="Verdana" w:hAnsi="Verdana"/>
          <w:sz w:val="18"/>
          <w:szCs w:val="18"/>
        </w:rPr>
      </w:pPr>
      <w:r w:rsidRPr="00D51AF8">
        <w:rPr>
          <w:rFonts w:ascii="Verdana" w:hAnsi="Verdana"/>
          <w:sz w:val="18"/>
          <w:szCs w:val="18"/>
        </w:rPr>
        <w:t>Implementing business logics by writing Plugins to full fill the requirements.</w:t>
      </w:r>
    </w:p>
    <w:p w14:paraId="7CF354DD" w14:textId="17F06444" w:rsidR="00D51AF8" w:rsidRPr="00D51AF8" w:rsidRDefault="00D51AF8">
      <w:pPr>
        <w:pStyle w:val="ListParagraph"/>
        <w:numPr>
          <w:ilvl w:val="0"/>
          <w:numId w:val="9"/>
        </w:numPr>
        <w:jc w:val="both"/>
        <w:rPr>
          <w:rFonts w:ascii="Verdana" w:hAnsi="Verdana"/>
          <w:sz w:val="18"/>
          <w:szCs w:val="18"/>
        </w:rPr>
      </w:pPr>
      <w:r w:rsidRPr="00D51AF8">
        <w:rPr>
          <w:rFonts w:ascii="Verdana" w:hAnsi="Verdana"/>
          <w:sz w:val="18"/>
          <w:szCs w:val="18"/>
        </w:rPr>
        <w:t>Import and Export of data from and into the CRM through various mappings</w:t>
      </w:r>
    </w:p>
    <w:p w14:paraId="1E0B9D18" w14:textId="64669651" w:rsidR="00D51AF8" w:rsidRPr="00D51AF8" w:rsidRDefault="00D51AF8">
      <w:pPr>
        <w:pStyle w:val="ListParagraph"/>
        <w:numPr>
          <w:ilvl w:val="0"/>
          <w:numId w:val="9"/>
        </w:numPr>
        <w:jc w:val="both"/>
        <w:rPr>
          <w:rFonts w:ascii="Verdana" w:hAnsi="Verdana"/>
          <w:sz w:val="18"/>
          <w:szCs w:val="18"/>
        </w:rPr>
      </w:pPr>
      <w:r w:rsidRPr="00D51AF8">
        <w:rPr>
          <w:rFonts w:ascii="Verdana" w:hAnsi="Verdana"/>
          <w:sz w:val="18"/>
          <w:szCs w:val="18"/>
        </w:rPr>
        <w:t>Creating Web Applications and Console Applications for various activities.</w:t>
      </w:r>
    </w:p>
    <w:p w14:paraId="3E967078" w14:textId="5D2176D2" w:rsidR="00D51AF8" w:rsidRPr="00D51AF8" w:rsidRDefault="00D51AF8">
      <w:pPr>
        <w:pStyle w:val="ListParagraph"/>
        <w:numPr>
          <w:ilvl w:val="0"/>
          <w:numId w:val="9"/>
        </w:numPr>
        <w:jc w:val="both"/>
        <w:rPr>
          <w:rFonts w:ascii="Verdana" w:hAnsi="Verdana"/>
          <w:sz w:val="18"/>
          <w:szCs w:val="18"/>
        </w:rPr>
      </w:pPr>
      <w:r w:rsidRPr="00D51AF8">
        <w:rPr>
          <w:rFonts w:ascii="Verdana" w:hAnsi="Verdana"/>
          <w:sz w:val="18"/>
          <w:szCs w:val="18"/>
        </w:rPr>
        <w:t xml:space="preserve">Automated lead assignment logic using writing plugin and modifying custom JavaScript on the CRM forms, web resources, and custom workflow activates </w:t>
      </w:r>
    </w:p>
    <w:p w14:paraId="2C6581C3" w14:textId="4FF437D2" w:rsidR="00D51AF8" w:rsidRPr="00D51AF8" w:rsidRDefault="00D51AF8">
      <w:pPr>
        <w:pStyle w:val="ListParagraph"/>
        <w:numPr>
          <w:ilvl w:val="0"/>
          <w:numId w:val="9"/>
        </w:numPr>
        <w:jc w:val="both"/>
        <w:rPr>
          <w:rFonts w:ascii="Verdana" w:hAnsi="Verdana"/>
          <w:sz w:val="18"/>
          <w:szCs w:val="18"/>
        </w:rPr>
      </w:pPr>
      <w:r w:rsidRPr="00D51AF8">
        <w:rPr>
          <w:rFonts w:ascii="Verdana" w:hAnsi="Verdana"/>
          <w:sz w:val="18"/>
          <w:szCs w:val="18"/>
        </w:rPr>
        <w:t>Develop SSIS packages using KingswaySoft to generate reports</w:t>
      </w:r>
    </w:p>
    <w:p w14:paraId="4D2FEB55" w14:textId="5881D2EB" w:rsidR="00D51AF8" w:rsidRPr="00D51AF8" w:rsidRDefault="00D51AF8">
      <w:pPr>
        <w:pStyle w:val="ListParagraph"/>
        <w:numPr>
          <w:ilvl w:val="0"/>
          <w:numId w:val="9"/>
        </w:numPr>
        <w:jc w:val="both"/>
        <w:rPr>
          <w:rFonts w:ascii="Verdana" w:hAnsi="Verdana"/>
          <w:sz w:val="18"/>
          <w:szCs w:val="18"/>
        </w:rPr>
      </w:pPr>
      <w:r w:rsidRPr="00D51AF8">
        <w:rPr>
          <w:rFonts w:ascii="Verdana" w:hAnsi="Verdana"/>
          <w:sz w:val="18"/>
          <w:szCs w:val="18"/>
        </w:rPr>
        <w:t>Building Dynamics CRM, preparing deployment guides, and providing direction and support to deploy into PROD environment.</w:t>
      </w:r>
    </w:p>
    <w:p w14:paraId="4263FF62" w14:textId="5CFD3D44" w:rsidR="00D51AF8" w:rsidRPr="00D51AF8" w:rsidRDefault="00D51AF8">
      <w:pPr>
        <w:pStyle w:val="ListParagraph"/>
        <w:numPr>
          <w:ilvl w:val="0"/>
          <w:numId w:val="9"/>
        </w:numPr>
        <w:jc w:val="both"/>
        <w:rPr>
          <w:rFonts w:ascii="Verdana" w:hAnsi="Verdana"/>
          <w:sz w:val="18"/>
          <w:szCs w:val="18"/>
        </w:rPr>
      </w:pPr>
      <w:r w:rsidRPr="00D51AF8">
        <w:rPr>
          <w:rFonts w:ascii="Verdana" w:hAnsi="Verdana"/>
          <w:sz w:val="18"/>
          <w:szCs w:val="18"/>
        </w:rPr>
        <w:t xml:space="preserve">Was involved on upgradation process moved from 2011 </w:t>
      </w:r>
      <w:r w:rsidRPr="00D51AF8">
        <w:rPr>
          <w:rFonts w:ascii="Verdana" w:hAnsi="Verdana"/>
          <w:sz w:val="18"/>
          <w:szCs w:val="18"/>
        </w:rPr>
        <w:t>on-premises</w:t>
      </w:r>
      <w:r w:rsidRPr="00D51AF8">
        <w:rPr>
          <w:rFonts w:ascii="Verdana" w:hAnsi="Verdana"/>
          <w:sz w:val="18"/>
          <w:szCs w:val="18"/>
        </w:rPr>
        <w:t xml:space="preserve"> to online version</w:t>
      </w:r>
    </w:p>
    <w:p w14:paraId="114934D6" w14:textId="2BDDA81A" w:rsidR="00D51AF8" w:rsidRPr="00D51AF8" w:rsidRDefault="00D51AF8">
      <w:pPr>
        <w:pStyle w:val="ListParagraph"/>
        <w:numPr>
          <w:ilvl w:val="0"/>
          <w:numId w:val="9"/>
        </w:numPr>
        <w:jc w:val="both"/>
        <w:rPr>
          <w:rFonts w:ascii="Verdana" w:hAnsi="Verdana"/>
          <w:sz w:val="18"/>
          <w:szCs w:val="18"/>
        </w:rPr>
      </w:pPr>
      <w:r w:rsidRPr="00D51AF8">
        <w:rPr>
          <w:rFonts w:ascii="Verdana" w:hAnsi="Verdana"/>
          <w:sz w:val="18"/>
          <w:szCs w:val="18"/>
        </w:rPr>
        <w:t>Work with the team to agree on the build checklist items, and ensure all items are addressed.</w:t>
      </w:r>
    </w:p>
    <w:p w14:paraId="407CAE3D" w14:textId="77777777" w:rsidR="00D51AF8" w:rsidRPr="00D51AF8" w:rsidRDefault="00D51AF8" w:rsidP="00D51AF8">
      <w:pPr>
        <w:jc w:val="both"/>
        <w:rPr>
          <w:rFonts w:ascii="Verdana" w:hAnsi="Verdana"/>
          <w:sz w:val="18"/>
          <w:szCs w:val="18"/>
        </w:rPr>
      </w:pPr>
    </w:p>
    <w:p w14:paraId="0A35325B" w14:textId="4378DDFE" w:rsidR="00D51AF8" w:rsidRPr="00D51AF8" w:rsidRDefault="00D51AF8" w:rsidP="00D51AF8">
      <w:pPr>
        <w:jc w:val="both"/>
        <w:rPr>
          <w:rFonts w:ascii="Verdana" w:hAnsi="Verdana"/>
          <w:b/>
          <w:bCs/>
          <w:sz w:val="18"/>
          <w:szCs w:val="18"/>
        </w:rPr>
      </w:pPr>
      <w:r w:rsidRPr="00D51AF8">
        <w:rPr>
          <w:rFonts w:ascii="Verdana" w:hAnsi="Verdana"/>
          <w:b/>
          <w:bCs/>
          <w:sz w:val="18"/>
          <w:szCs w:val="18"/>
        </w:rPr>
        <w:t>Company</w:t>
      </w:r>
      <w:r>
        <w:rPr>
          <w:rFonts w:ascii="Verdana" w:hAnsi="Verdana"/>
          <w:b/>
          <w:bCs/>
          <w:sz w:val="18"/>
          <w:szCs w:val="18"/>
        </w:rPr>
        <w:t xml:space="preserve"> </w:t>
      </w:r>
      <w:r w:rsidRPr="00D51AF8">
        <w:rPr>
          <w:rFonts w:ascii="Verdana" w:hAnsi="Verdana"/>
          <w:b/>
          <w:bCs/>
          <w:sz w:val="18"/>
          <w:szCs w:val="18"/>
        </w:rPr>
        <w:t>: Fujitsu Consulting India Pvt.</w:t>
      </w:r>
      <w:r>
        <w:rPr>
          <w:rFonts w:ascii="Verdana" w:hAnsi="Verdana"/>
          <w:b/>
          <w:bCs/>
          <w:sz w:val="18"/>
          <w:szCs w:val="18"/>
        </w:rPr>
        <w:t xml:space="preserve"> </w:t>
      </w:r>
      <w:r w:rsidRPr="00D51AF8">
        <w:rPr>
          <w:rFonts w:ascii="Verdana" w:hAnsi="Verdana"/>
          <w:b/>
          <w:bCs/>
          <w:sz w:val="18"/>
          <w:szCs w:val="18"/>
        </w:rPr>
        <w:t>Ltd, Pune, India</w:t>
      </w:r>
    </w:p>
    <w:p w14:paraId="35D97885" w14:textId="66FAED92" w:rsidR="00D51AF8" w:rsidRPr="00D51AF8" w:rsidRDefault="00D51AF8" w:rsidP="00D51AF8">
      <w:pPr>
        <w:jc w:val="both"/>
        <w:rPr>
          <w:rFonts w:ascii="Verdana" w:hAnsi="Verdana"/>
          <w:b/>
          <w:bCs/>
          <w:sz w:val="18"/>
          <w:szCs w:val="18"/>
        </w:rPr>
      </w:pPr>
      <w:r w:rsidRPr="00D51AF8">
        <w:rPr>
          <w:rFonts w:ascii="Verdana" w:hAnsi="Verdana"/>
          <w:b/>
          <w:bCs/>
          <w:sz w:val="18"/>
          <w:szCs w:val="18"/>
        </w:rPr>
        <w:t xml:space="preserve">Duration : Dec 2016 </w:t>
      </w:r>
      <w:r>
        <w:rPr>
          <w:rFonts w:ascii="Verdana" w:hAnsi="Verdana"/>
          <w:b/>
          <w:bCs/>
          <w:sz w:val="18"/>
          <w:szCs w:val="18"/>
        </w:rPr>
        <w:t>-</w:t>
      </w:r>
      <w:r w:rsidRPr="00D51AF8">
        <w:rPr>
          <w:rFonts w:ascii="Verdana" w:hAnsi="Verdana"/>
          <w:b/>
          <w:bCs/>
          <w:sz w:val="18"/>
          <w:szCs w:val="18"/>
        </w:rPr>
        <w:t xml:space="preserve"> Jun 2019</w:t>
      </w:r>
    </w:p>
    <w:p w14:paraId="72F14747" w14:textId="1D2C71CE" w:rsidR="00D51AF8" w:rsidRPr="00D51AF8" w:rsidRDefault="00D51AF8" w:rsidP="00D51AF8">
      <w:pPr>
        <w:jc w:val="both"/>
        <w:rPr>
          <w:rFonts w:ascii="Verdana" w:hAnsi="Verdana"/>
          <w:b/>
          <w:bCs/>
          <w:sz w:val="18"/>
          <w:szCs w:val="18"/>
        </w:rPr>
      </w:pPr>
      <w:r w:rsidRPr="00D51AF8">
        <w:rPr>
          <w:rFonts w:ascii="Verdana" w:hAnsi="Verdana"/>
          <w:b/>
          <w:bCs/>
          <w:sz w:val="18"/>
          <w:szCs w:val="18"/>
        </w:rPr>
        <w:t>Role : Application Developer</w:t>
      </w:r>
    </w:p>
    <w:p w14:paraId="4BDD40BB" w14:textId="773E197E" w:rsidR="00D51AF8" w:rsidRPr="00D51AF8" w:rsidRDefault="00D51AF8" w:rsidP="00D51AF8">
      <w:pPr>
        <w:jc w:val="both"/>
        <w:rPr>
          <w:rFonts w:ascii="Verdana" w:hAnsi="Verdana"/>
          <w:sz w:val="18"/>
          <w:szCs w:val="18"/>
        </w:rPr>
      </w:pPr>
      <w:r w:rsidRPr="00D51AF8">
        <w:rPr>
          <w:rFonts w:ascii="Verdana" w:hAnsi="Verdana"/>
          <w:b/>
          <w:bCs/>
          <w:sz w:val="18"/>
          <w:szCs w:val="18"/>
        </w:rPr>
        <w:t>Project</w:t>
      </w:r>
      <w:r>
        <w:rPr>
          <w:rFonts w:ascii="Verdana" w:hAnsi="Verdana"/>
          <w:b/>
          <w:bCs/>
          <w:sz w:val="18"/>
          <w:szCs w:val="18"/>
        </w:rPr>
        <w:t xml:space="preserve"> </w:t>
      </w:r>
      <w:r w:rsidRPr="00D51AF8">
        <w:rPr>
          <w:rFonts w:ascii="Verdana" w:hAnsi="Verdana"/>
          <w:b/>
          <w:bCs/>
          <w:sz w:val="18"/>
          <w:szCs w:val="18"/>
        </w:rPr>
        <w:t>: Product Management Principle:</w:t>
      </w:r>
      <w:r w:rsidRPr="00D51AF8">
        <w:rPr>
          <w:rFonts w:ascii="Verdana" w:hAnsi="Verdana"/>
          <w:sz w:val="18"/>
          <w:szCs w:val="18"/>
        </w:rPr>
        <w:t xml:space="preserve"> Application extent facilitate easy customer to manage the product details also, help to add new product, search the product the product as per customer need. Enhance the application using C#, ASP.Net Application</w:t>
      </w:r>
    </w:p>
    <w:p w14:paraId="020918CF" w14:textId="77777777" w:rsidR="00D51AF8" w:rsidRPr="00D51AF8" w:rsidRDefault="00D51AF8" w:rsidP="00D51AF8">
      <w:pPr>
        <w:jc w:val="both"/>
        <w:rPr>
          <w:rFonts w:ascii="Verdana" w:hAnsi="Verdana"/>
          <w:b/>
          <w:bCs/>
          <w:sz w:val="18"/>
          <w:szCs w:val="18"/>
        </w:rPr>
      </w:pPr>
      <w:r w:rsidRPr="00D51AF8">
        <w:rPr>
          <w:rFonts w:ascii="Verdana" w:hAnsi="Verdana"/>
          <w:b/>
          <w:bCs/>
          <w:sz w:val="18"/>
          <w:szCs w:val="18"/>
        </w:rPr>
        <w:t>Responsibilities:</w:t>
      </w:r>
    </w:p>
    <w:p w14:paraId="32096CA1" w14:textId="36A29DD0" w:rsidR="00D51AF8" w:rsidRPr="00D51AF8" w:rsidRDefault="00D51AF8">
      <w:pPr>
        <w:pStyle w:val="ListParagraph"/>
        <w:numPr>
          <w:ilvl w:val="0"/>
          <w:numId w:val="8"/>
        </w:numPr>
        <w:jc w:val="both"/>
        <w:rPr>
          <w:rFonts w:ascii="Verdana" w:hAnsi="Verdana"/>
          <w:sz w:val="18"/>
          <w:szCs w:val="18"/>
        </w:rPr>
      </w:pPr>
      <w:r w:rsidRPr="00D51AF8">
        <w:rPr>
          <w:rFonts w:ascii="Verdana" w:hAnsi="Verdana"/>
          <w:sz w:val="18"/>
          <w:szCs w:val="18"/>
        </w:rPr>
        <w:t xml:space="preserve">Experience in ASP.net, C#, </w:t>
      </w:r>
      <w:r w:rsidRPr="00D51AF8">
        <w:rPr>
          <w:rFonts w:ascii="Verdana" w:hAnsi="Verdana"/>
          <w:sz w:val="18"/>
          <w:szCs w:val="18"/>
        </w:rPr>
        <w:t>SQL server</w:t>
      </w:r>
      <w:r w:rsidRPr="00D51AF8">
        <w:rPr>
          <w:rFonts w:ascii="Verdana" w:hAnsi="Verdana"/>
          <w:sz w:val="18"/>
          <w:szCs w:val="18"/>
        </w:rPr>
        <w:t xml:space="preserve"> web- </w:t>
      </w:r>
      <w:r w:rsidRPr="00D51AF8">
        <w:rPr>
          <w:rFonts w:ascii="Verdana" w:hAnsi="Verdana"/>
          <w:sz w:val="18"/>
          <w:szCs w:val="18"/>
        </w:rPr>
        <w:t>based</w:t>
      </w:r>
      <w:r w:rsidRPr="00D51AF8">
        <w:rPr>
          <w:rFonts w:ascii="Verdana" w:hAnsi="Verdana"/>
          <w:sz w:val="18"/>
          <w:szCs w:val="18"/>
        </w:rPr>
        <w:t xml:space="preserve"> application</w:t>
      </w:r>
    </w:p>
    <w:p w14:paraId="2E993582" w14:textId="179CAC0B" w:rsidR="00D51AF8" w:rsidRPr="00D51AF8" w:rsidRDefault="00D51AF8">
      <w:pPr>
        <w:pStyle w:val="ListParagraph"/>
        <w:numPr>
          <w:ilvl w:val="0"/>
          <w:numId w:val="8"/>
        </w:numPr>
        <w:jc w:val="both"/>
        <w:rPr>
          <w:rFonts w:ascii="Verdana" w:hAnsi="Verdana"/>
          <w:sz w:val="18"/>
          <w:szCs w:val="18"/>
        </w:rPr>
      </w:pPr>
      <w:r w:rsidRPr="00D51AF8">
        <w:rPr>
          <w:rFonts w:ascii="Verdana" w:hAnsi="Verdana"/>
          <w:sz w:val="18"/>
          <w:szCs w:val="18"/>
        </w:rPr>
        <w:t xml:space="preserve">Worked on </w:t>
      </w:r>
      <w:r w:rsidRPr="00D51AF8">
        <w:rPr>
          <w:rFonts w:ascii="Verdana" w:hAnsi="Verdana"/>
          <w:sz w:val="18"/>
          <w:szCs w:val="18"/>
        </w:rPr>
        <w:t>JavaScript</w:t>
      </w:r>
      <w:r w:rsidRPr="00D51AF8">
        <w:rPr>
          <w:rFonts w:ascii="Verdana" w:hAnsi="Verdana"/>
          <w:sz w:val="18"/>
          <w:szCs w:val="18"/>
        </w:rPr>
        <w:t xml:space="preserve"> for client-side validation and implementation</w:t>
      </w:r>
    </w:p>
    <w:p w14:paraId="46A67E9D" w14:textId="7EE190BA" w:rsidR="00D51AF8" w:rsidRPr="00D51AF8" w:rsidRDefault="00D51AF8">
      <w:pPr>
        <w:pStyle w:val="ListParagraph"/>
        <w:numPr>
          <w:ilvl w:val="0"/>
          <w:numId w:val="8"/>
        </w:numPr>
        <w:jc w:val="both"/>
        <w:rPr>
          <w:rFonts w:ascii="Verdana" w:hAnsi="Verdana"/>
          <w:sz w:val="18"/>
          <w:szCs w:val="18"/>
        </w:rPr>
      </w:pPr>
      <w:r w:rsidRPr="00D51AF8">
        <w:rPr>
          <w:rFonts w:ascii="Verdana" w:hAnsi="Verdana"/>
          <w:sz w:val="18"/>
          <w:szCs w:val="18"/>
        </w:rPr>
        <w:t>Application support bug fixing using ServiceNow Tool. As per SLA provide application support and resolve issue as per priority</w:t>
      </w:r>
    </w:p>
    <w:p w14:paraId="7C542453" w14:textId="365ACC76" w:rsidR="00D51AF8" w:rsidRPr="00D51AF8" w:rsidRDefault="00D51AF8">
      <w:pPr>
        <w:pStyle w:val="ListParagraph"/>
        <w:numPr>
          <w:ilvl w:val="0"/>
          <w:numId w:val="8"/>
        </w:numPr>
        <w:jc w:val="both"/>
        <w:rPr>
          <w:rFonts w:ascii="Verdana" w:hAnsi="Verdana"/>
          <w:sz w:val="18"/>
          <w:szCs w:val="18"/>
        </w:rPr>
      </w:pPr>
      <w:r w:rsidRPr="00D51AF8">
        <w:rPr>
          <w:rFonts w:ascii="Verdana" w:hAnsi="Verdana"/>
          <w:sz w:val="18"/>
          <w:szCs w:val="18"/>
        </w:rPr>
        <w:t>Work with the team to agree on the build checklist items, and ensured all items are addressed.</w:t>
      </w:r>
    </w:p>
    <w:p w14:paraId="43027572" w14:textId="528D744A" w:rsidR="00D51AF8" w:rsidRPr="00D51AF8" w:rsidRDefault="00D51AF8">
      <w:pPr>
        <w:pStyle w:val="ListParagraph"/>
        <w:numPr>
          <w:ilvl w:val="0"/>
          <w:numId w:val="8"/>
        </w:numPr>
        <w:jc w:val="both"/>
        <w:rPr>
          <w:rFonts w:ascii="Verdana" w:hAnsi="Verdana"/>
          <w:sz w:val="18"/>
          <w:szCs w:val="18"/>
        </w:rPr>
      </w:pPr>
      <w:r w:rsidRPr="00D51AF8">
        <w:rPr>
          <w:rFonts w:ascii="Verdana" w:hAnsi="Verdana"/>
          <w:sz w:val="18"/>
          <w:szCs w:val="18"/>
        </w:rPr>
        <w:t>Conduct User Acceptance Testing (UAT) and was involved in Test Planning, Test Preparation, Test Execution, and issue resolution to assure that all aspects of a build are in compliance with the business requirements.</w:t>
      </w:r>
    </w:p>
    <w:p w14:paraId="50606277" w14:textId="0C2322F4" w:rsidR="00D51AF8" w:rsidRPr="00D51AF8" w:rsidRDefault="00D51AF8">
      <w:pPr>
        <w:pStyle w:val="ListParagraph"/>
        <w:numPr>
          <w:ilvl w:val="0"/>
          <w:numId w:val="8"/>
        </w:numPr>
        <w:jc w:val="both"/>
        <w:rPr>
          <w:rFonts w:ascii="Verdana" w:hAnsi="Verdana"/>
          <w:sz w:val="18"/>
          <w:szCs w:val="18"/>
        </w:rPr>
      </w:pPr>
      <w:r w:rsidRPr="00D51AF8">
        <w:rPr>
          <w:rFonts w:ascii="Verdana" w:hAnsi="Verdana"/>
          <w:sz w:val="18"/>
          <w:szCs w:val="18"/>
        </w:rPr>
        <w:t>Involved on Unit testing</w:t>
      </w:r>
    </w:p>
    <w:p w14:paraId="1CAE5715" w14:textId="77777777" w:rsidR="00D51AF8" w:rsidRPr="00D51AF8" w:rsidRDefault="00D51AF8" w:rsidP="00D51AF8">
      <w:pPr>
        <w:jc w:val="both"/>
        <w:rPr>
          <w:rFonts w:ascii="Verdana" w:hAnsi="Verdana"/>
          <w:sz w:val="18"/>
          <w:szCs w:val="18"/>
        </w:rPr>
      </w:pPr>
    </w:p>
    <w:p w14:paraId="674F9106" w14:textId="77777777" w:rsidR="00D51AF8" w:rsidRPr="00D51AF8" w:rsidRDefault="00D51AF8" w:rsidP="00D51AF8">
      <w:pPr>
        <w:jc w:val="both"/>
        <w:rPr>
          <w:rFonts w:ascii="Verdana" w:hAnsi="Verdana"/>
          <w:b/>
          <w:bCs/>
          <w:sz w:val="18"/>
          <w:szCs w:val="18"/>
        </w:rPr>
      </w:pPr>
      <w:r w:rsidRPr="00D51AF8">
        <w:rPr>
          <w:rFonts w:ascii="Verdana" w:hAnsi="Verdana"/>
          <w:b/>
          <w:bCs/>
          <w:sz w:val="18"/>
          <w:szCs w:val="18"/>
        </w:rPr>
        <w:t>Company: Infosys BMP Limited, Pune, India</w:t>
      </w:r>
    </w:p>
    <w:p w14:paraId="727B8F8F" w14:textId="5B371110" w:rsidR="00D51AF8" w:rsidRPr="00D51AF8" w:rsidRDefault="00D51AF8" w:rsidP="00D51AF8">
      <w:pPr>
        <w:jc w:val="both"/>
        <w:rPr>
          <w:rFonts w:ascii="Verdana" w:hAnsi="Verdana"/>
          <w:b/>
          <w:bCs/>
          <w:sz w:val="18"/>
          <w:szCs w:val="18"/>
        </w:rPr>
      </w:pPr>
      <w:r w:rsidRPr="00D51AF8">
        <w:rPr>
          <w:rFonts w:ascii="Verdana" w:hAnsi="Verdana"/>
          <w:b/>
          <w:bCs/>
          <w:sz w:val="18"/>
          <w:szCs w:val="18"/>
        </w:rPr>
        <w:t xml:space="preserve">Duration : Dec 2014 </w:t>
      </w:r>
      <w:r>
        <w:rPr>
          <w:rFonts w:ascii="Verdana" w:hAnsi="Verdana"/>
          <w:b/>
          <w:bCs/>
          <w:sz w:val="18"/>
          <w:szCs w:val="18"/>
        </w:rPr>
        <w:t>-</w:t>
      </w:r>
      <w:r w:rsidRPr="00D51AF8">
        <w:rPr>
          <w:rFonts w:ascii="Verdana" w:hAnsi="Verdana"/>
          <w:b/>
          <w:bCs/>
          <w:sz w:val="18"/>
          <w:szCs w:val="18"/>
        </w:rPr>
        <w:t xml:space="preserve"> Jun 2016</w:t>
      </w:r>
    </w:p>
    <w:p w14:paraId="093F4EDF" w14:textId="6C348AF3" w:rsidR="00D51AF8" w:rsidRPr="00D51AF8" w:rsidRDefault="00D51AF8" w:rsidP="00D51AF8">
      <w:pPr>
        <w:jc w:val="both"/>
        <w:rPr>
          <w:rFonts w:ascii="Verdana" w:hAnsi="Verdana"/>
          <w:b/>
          <w:bCs/>
          <w:sz w:val="18"/>
          <w:szCs w:val="18"/>
        </w:rPr>
      </w:pPr>
      <w:r w:rsidRPr="00D51AF8">
        <w:rPr>
          <w:rFonts w:ascii="Verdana" w:hAnsi="Verdana"/>
          <w:b/>
          <w:bCs/>
          <w:sz w:val="18"/>
          <w:szCs w:val="18"/>
        </w:rPr>
        <w:t>Role : Support Executive</w:t>
      </w:r>
    </w:p>
    <w:p w14:paraId="0750920C" w14:textId="4A2CEBC8" w:rsidR="00D51AF8" w:rsidRPr="00D51AF8" w:rsidRDefault="00D51AF8" w:rsidP="00D51AF8">
      <w:pPr>
        <w:jc w:val="both"/>
        <w:rPr>
          <w:rFonts w:ascii="Verdana" w:hAnsi="Verdana"/>
          <w:sz w:val="18"/>
          <w:szCs w:val="18"/>
        </w:rPr>
      </w:pPr>
      <w:r w:rsidRPr="00D51AF8">
        <w:rPr>
          <w:rFonts w:ascii="Verdana" w:hAnsi="Verdana"/>
          <w:b/>
          <w:bCs/>
          <w:sz w:val="18"/>
          <w:szCs w:val="18"/>
        </w:rPr>
        <w:t>Project</w:t>
      </w:r>
      <w:r>
        <w:rPr>
          <w:rFonts w:ascii="Verdana" w:hAnsi="Verdana"/>
          <w:b/>
          <w:bCs/>
          <w:sz w:val="18"/>
          <w:szCs w:val="18"/>
        </w:rPr>
        <w:t xml:space="preserve"> </w:t>
      </w:r>
      <w:r w:rsidRPr="00D51AF8">
        <w:rPr>
          <w:rFonts w:ascii="Verdana" w:hAnsi="Verdana"/>
          <w:b/>
          <w:bCs/>
          <w:sz w:val="18"/>
          <w:szCs w:val="18"/>
        </w:rPr>
        <w:t>:</w:t>
      </w:r>
      <w:r>
        <w:rPr>
          <w:rFonts w:ascii="Verdana" w:hAnsi="Verdana"/>
          <w:b/>
          <w:bCs/>
          <w:sz w:val="18"/>
          <w:szCs w:val="18"/>
        </w:rPr>
        <w:t xml:space="preserve"> </w:t>
      </w:r>
      <w:r w:rsidRPr="00D51AF8">
        <w:rPr>
          <w:rFonts w:ascii="Verdana" w:hAnsi="Verdana"/>
          <w:b/>
          <w:bCs/>
          <w:sz w:val="18"/>
          <w:szCs w:val="18"/>
        </w:rPr>
        <w:t>Fund Navigator :</w:t>
      </w:r>
      <w:r w:rsidRPr="00D51AF8">
        <w:rPr>
          <w:rFonts w:ascii="Verdana" w:hAnsi="Verdana"/>
          <w:sz w:val="18"/>
          <w:szCs w:val="18"/>
        </w:rPr>
        <w:t xml:space="preserve"> It Shows to be enhanced to show advance analytics so that it can be sophisticated easy to use decision support tool. Consistent graphical user interface across fund navigator application.</w:t>
      </w:r>
    </w:p>
    <w:p w14:paraId="38FF91C7" w14:textId="77777777" w:rsidR="00D51AF8" w:rsidRPr="00D51AF8" w:rsidRDefault="00D51AF8" w:rsidP="00D51AF8">
      <w:pPr>
        <w:jc w:val="both"/>
        <w:rPr>
          <w:rFonts w:ascii="Verdana" w:hAnsi="Verdana"/>
          <w:b/>
          <w:bCs/>
          <w:sz w:val="18"/>
          <w:szCs w:val="18"/>
        </w:rPr>
      </w:pPr>
      <w:r w:rsidRPr="00D51AF8">
        <w:rPr>
          <w:rFonts w:ascii="Verdana" w:hAnsi="Verdana"/>
          <w:b/>
          <w:bCs/>
          <w:sz w:val="18"/>
          <w:szCs w:val="18"/>
        </w:rPr>
        <w:t>Responsibilities:</w:t>
      </w:r>
    </w:p>
    <w:p w14:paraId="3F885AB5" w14:textId="13F2CF8B" w:rsidR="00D51AF8" w:rsidRPr="00D51AF8" w:rsidRDefault="00D51AF8">
      <w:pPr>
        <w:pStyle w:val="ListParagraph"/>
        <w:numPr>
          <w:ilvl w:val="0"/>
          <w:numId w:val="7"/>
        </w:numPr>
        <w:jc w:val="both"/>
        <w:rPr>
          <w:rFonts w:ascii="Verdana" w:hAnsi="Verdana"/>
          <w:sz w:val="18"/>
          <w:szCs w:val="18"/>
        </w:rPr>
      </w:pPr>
      <w:r w:rsidRPr="00D51AF8">
        <w:rPr>
          <w:rFonts w:ascii="Verdana" w:hAnsi="Verdana"/>
          <w:sz w:val="18"/>
          <w:szCs w:val="18"/>
        </w:rPr>
        <w:t>The responsibilities of ASP.NET.C# developers include writing code, designing solutions for applications, and improving functionality.</w:t>
      </w:r>
    </w:p>
    <w:p w14:paraId="6D0C9C4E" w14:textId="3B11899A" w:rsidR="00D51AF8" w:rsidRPr="00D51AF8" w:rsidRDefault="00D51AF8">
      <w:pPr>
        <w:pStyle w:val="ListParagraph"/>
        <w:numPr>
          <w:ilvl w:val="0"/>
          <w:numId w:val="7"/>
        </w:numPr>
        <w:jc w:val="both"/>
        <w:rPr>
          <w:rFonts w:ascii="Verdana" w:hAnsi="Verdana"/>
          <w:sz w:val="18"/>
          <w:szCs w:val="18"/>
        </w:rPr>
      </w:pPr>
      <w:r w:rsidRPr="00D51AF8">
        <w:rPr>
          <w:rFonts w:ascii="Verdana" w:hAnsi="Verdana"/>
          <w:sz w:val="18"/>
          <w:szCs w:val="18"/>
        </w:rPr>
        <w:t>Excellent problem-solving skills, high-quality coding skills, and the ability to manage your time efficiently.</w:t>
      </w:r>
    </w:p>
    <w:p w14:paraId="17D55247" w14:textId="57A7FAC1" w:rsidR="00D51AF8" w:rsidRPr="00D51AF8" w:rsidRDefault="00D51AF8">
      <w:pPr>
        <w:pStyle w:val="ListParagraph"/>
        <w:numPr>
          <w:ilvl w:val="0"/>
          <w:numId w:val="7"/>
        </w:numPr>
        <w:jc w:val="both"/>
        <w:rPr>
          <w:rFonts w:ascii="Verdana" w:hAnsi="Verdana"/>
          <w:sz w:val="18"/>
          <w:szCs w:val="18"/>
        </w:rPr>
      </w:pPr>
      <w:r w:rsidRPr="00D51AF8">
        <w:rPr>
          <w:rFonts w:ascii="Verdana" w:hAnsi="Verdana"/>
          <w:sz w:val="18"/>
          <w:szCs w:val="18"/>
        </w:rPr>
        <w:t>Ensure security and data protection</w:t>
      </w:r>
    </w:p>
    <w:p w14:paraId="6DC21DAB" w14:textId="4DFC607C" w:rsidR="00D51AF8" w:rsidRPr="00D51AF8" w:rsidRDefault="00D51AF8">
      <w:pPr>
        <w:pStyle w:val="ListParagraph"/>
        <w:numPr>
          <w:ilvl w:val="0"/>
          <w:numId w:val="7"/>
        </w:numPr>
        <w:jc w:val="both"/>
        <w:rPr>
          <w:rFonts w:ascii="Verdana" w:hAnsi="Verdana"/>
          <w:sz w:val="18"/>
          <w:szCs w:val="18"/>
        </w:rPr>
      </w:pPr>
      <w:r w:rsidRPr="00D51AF8">
        <w:rPr>
          <w:rFonts w:ascii="Verdana" w:hAnsi="Verdana"/>
          <w:sz w:val="18"/>
          <w:szCs w:val="18"/>
        </w:rPr>
        <w:t>Stay up to date with recent and relevant technologies</w:t>
      </w:r>
    </w:p>
    <w:p w14:paraId="4AF92BF2" w14:textId="4C20FF39" w:rsidR="00D51AF8" w:rsidRPr="00D51AF8" w:rsidRDefault="00D51AF8">
      <w:pPr>
        <w:pStyle w:val="ListParagraph"/>
        <w:numPr>
          <w:ilvl w:val="0"/>
          <w:numId w:val="7"/>
        </w:numPr>
        <w:jc w:val="both"/>
        <w:rPr>
          <w:rFonts w:ascii="Verdana" w:hAnsi="Verdana"/>
          <w:sz w:val="18"/>
          <w:szCs w:val="18"/>
        </w:rPr>
      </w:pPr>
      <w:r w:rsidRPr="00D51AF8">
        <w:rPr>
          <w:rFonts w:ascii="Verdana" w:hAnsi="Verdana"/>
          <w:sz w:val="18"/>
          <w:szCs w:val="18"/>
        </w:rPr>
        <w:t>Experience in ASP.NET framework and SQL servers</w:t>
      </w:r>
    </w:p>
    <w:p w14:paraId="5417C272" w14:textId="77777777" w:rsidR="00D51AF8" w:rsidRPr="00D51AF8" w:rsidRDefault="00D51AF8" w:rsidP="00D51AF8">
      <w:pPr>
        <w:jc w:val="both"/>
        <w:rPr>
          <w:rFonts w:ascii="Verdana" w:hAnsi="Verdana"/>
          <w:sz w:val="18"/>
          <w:szCs w:val="18"/>
        </w:rPr>
      </w:pPr>
    </w:p>
    <w:p w14:paraId="2E8B7FF5" w14:textId="77777777" w:rsidR="00D51AF8" w:rsidRPr="00D51AF8" w:rsidRDefault="00D51AF8" w:rsidP="00D51AF8">
      <w:pPr>
        <w:jc w:val="both"/>
        <w:rPr>
          <w:rFonts w:ascii="Verdana" w:hAnsi="Verdana"/>
          <w:sz w:val="18"/>
          <w:szCs w:val="18"/>
        </w:rPr>
      </w:pPr>
    </w:p>
    <w:p w14:paraId="7B281B55" w14:textId="0EF47BB2" w:rsidR="00AC37BF" w:rsidRPr="0092367B" w:rsidRDefault="00AC37BF" w:rsidP="0092367B">
      <w:pPr>
        <w:jc w:val="both"/>
        <w:rPr>
          <w:rFonts w:ascii="Verdana" w:hAnsi="Verdana"/>
          <w:sz w:val="18"/>
          <w:szCs w:val="18"/>
        </w:rPr>
      </w:pPr>
    </w:p>
    <w:sectPr w:rsidR="00AC37BF" w:rsidRPr="0092367B" w:rsidSect="004D7F35">
      <w:headerReference w:type="default" r:id="rId8"/>
      <w:type w:val="continuous"/>
      <w:pgSz w:w="12240" w:h="15840"/>
      <w:pgMar w:top="1276" w:right="1325" w:bottom="568" w:left="1134"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96F5D" w14:textId="77777777" w:rsidR="00D84A97" w:rsidRDefault="00D84A97" w:rsidP="00B208FA">
      <w:r>
        <w:separator/>
      </w:r>
    </w:p>
  </w:endnote>
  <w:endnote w:type="continuationSeparator" w:id="0">
    <w:p w14:paraId="7B764776" w14:textId="77777777" w:rsidR="00D84A97" w:rsidRDefault="00D84A97" w:rsidP="00B20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roman"/>
    <w:pitch w:val="variable"/>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erif">
    <w:charset w:val="00"/>
    <w:family w:val="auto"/>
    <w:pitch w:val="default"/>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 Pro W3">
    <w:panose1 w:val="00000000000000000000"/>
    <w:charset w:val="80"/>
    <w:family w:val="auto"/>
    <w:notTrueType/>
    <w:pitch w:val="variable"/>
    <w:sig w:usb0="00000001" w:usb1="08070000" w:usb2="00000010" w:usb3="00000000" w:csb0="00020000" w:csb1="00000000"/>
  </w:font>
  <w:font w:name="Liberation Serif;Times New Roma">
    <w:altName w:val="Times New Roman"/>
    <w:panose1 w:val="00000000000000000000"/>
    <w:charset w:val="00"/>
    <w:family w:val="roman"/>
    <w:notTrueType/>
    <w:pitch w:val="default"/>
  </w:font>
  <w:font w:name="Droid Sans Fallback;MS Mincho">
    <w:altName w:val="Times New Roman"/>
    <w:panose1 w:val="00000000000000000000"/>
    <w:charset w:val="00"/>
    <w:family w:val="roman"/>
    <w:notTrueType/>
    <w:pitch w:val="default"/>
  </w:font>
  <w:font w:name="Lohit Hindi;MS Mincho">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4BFB1" w14:textId="77777777" w:rsidR="00D84A97" w:rsidRDefault="00D84A97" w:rsidP="00B208FA">
      <w:r>
        <w:separator/>
      </w:r>
    </w:p>
  </w:footnote>
  <w:footnote w:type="continuationSeparator" w:id="0">
    <w:p w14:paraId="08868B2B" w14:textId="77777777" w:rsidR="00D84A97" w:rsidRDefault="00D84A97" w:rsidP="00B20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A9DD5" w14:textId="51FCE3D0" w:rsidR="009F3A1E" w:rsidRPr="00587138" w:rsidRDefault="00F95666" w:rsidP="009F3A1E">
    <w:pPr>
      <w:rPr>
        <w:rFonts w:ascii="Verdana" w:hAnsi="Verdana"/>
        <w:b/>
        <w:sz w:val="14"/>
        <w:szCs w:val="14"/>
      </w:rPr>
    </w:pPr>
    <w:r>
      <w:rPr>
        <w:noProof/>
      </w:rPr>
      <w:drawing>
        <wp:anchor distT="0" distB="0" distL="114300" distR="114300" simplePos="0" relativeHeight="251658240" behindDoc="1" locked="0" layoutInCell="1" allowOverlap="1" wp14:anchorId="6DBC7C66" wp14:editId="3E0E4EE8">
          <wp:simplePos x="0" y="0"/>
          <wp:positionH relativeFrom="column">
            <wp:posOffset>3810</wp:posOffset>
          </wp:positionH>
          <wp:positionV relativeFrom="paragraph">
            <wp:posOffset>-3810</wp:posOffset>
          </wp:positionV>
          <wp:extent cx="2581275" cy="375920"/>
          <wp:effectExtent l="0" t="0" r="9525" b="508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375920"/>
                  </a:xfrm>
                  <a:prstGeom prst="rect">
                    <a:avLst/>
                  </a:prstGeom>
                  <a:noFill/>
                  <a:ln>
                    <a:noFill/>
                  </a:ln>
                </pic:spPr>
              </pic:pic>
            </a:graphicData>
          </a:graphic>
          <wp14:sizeRelH relativeFrom="page">
            <wp14:pctWidth>0</wp14:pctWidth>
          </wp14:sizeRelH>
          <wp14:sizeRelV relativeFrom="page">
            <wp14:pctHeight>0</wp14:pctHeight>
          </wp14:sizeRelV>
        </wp:anchor>
      </w:drawing>
    </w:r>
    <w:r w:rsidR="009F3A1E">
      <w:rPr>
        <w:rFonts w:ascii="Verdana" w:hAnsi="Verdana"/>
        <w:sz w:val="14"/>
        <w:szCs w:val="14"/>
      </w:rPr>
      <w:tab/>
    </w:r>
    <w:r w:rsidR="009F3A1E">
      <w:rPr>
        <w:rFonts w:ascii="Verdana" w:hAnsi="Verdana"/>
        <w:sz w:val="14"/>
        <w:szCs w:val="14"/>
      </w:rPr>
      <w:tab/>
    </w:r>
    <w:r w:rsidR="009F3A1E">
      <w:rPr>
        <w:rFonts w:ascii="Verdana" w:hAnsi="Verdana"/>
        <w:sz w:val="14"/>
        <w:szCs w:val="14"/>
      </w:rPr>
      <w:tab/>
    </w:r>
    <w:r w:rsidR="009F3A1E">
      <w:rPr>
        <w:rFonts w:ascii="Verdana" w:hAnsi="Verdana"/>
        <w:sz w:val="14"/>
        <w:szCs w:val="14"/>
      </w:rPr>
      <w:tab/>
    </w:r>
    <w:r w:rsidR="009F3A1E">
      <w:rPr>
        <w:rFonts w:ascii="Verdana" w:hAnsi="Verdana"/>
        <w:sz w:val="14"/>
        <w:szCs w:val="14"/>
      </w:rPr>
      <w:tab/>
    </w:r>
    <w:r w:rsidR="009F3A1E">
      <w:rPr>
        <w:rFonts w:ascii="Verdana" w:hAnsi="Verdana"/>
        <w:sz w:val="14"/>
        <w:szCs w:val="14"/>
      </w:rPr>
      <w:tab/>
    </w:r>
    <w:r w:rsidR="009F3A1E">
      <w:rPr>
        <w:rFonts w:ascii="Verdana" w:hAnsi="Verdana"/>
        <w:sz w:val="14"/>
        <w:szCs w:val="14"/>
      </w:rPr>
      <w:tab/>
    </w:r>
    <w:r w:rsidR="009F3A1E">
      <w:rPr>
        <w:rFonts w:ascii="Verdana" w:hAnsi="Verdana"/>
        <w:sz w:val="14"/>
        <w:szCs w:val="14"/>
      </w:rPr>
      <w:tab/>
    </w:r>
    <w:r w:rsidR="009F3A1E">
      <w:rPr>
        <w:rFonts w:ascii="Verdana" w:hAnsi="Verdana"/>
        <w:sz w:val="14"/>
        <w:szCs w:val="14"/>
      </w:rPr>
      <w:tab/>
      <w:t xml:space="preserve"> </w:t>
    </w:r>
    <w:r w:rsidR="009F3A1E">
      <w:rPr>
        <w:rFonts w:ascii="Verdana" w:hAnsi="Verdana"/>
        <w:sz w:val="14"/>
        <w:szCs w:val="14"/>
      </w:rPr>
      <w:tab/>
      <w:t xml:space="preserve">   </w:t>
    </w:r>
    <w:r w:rsidR="009F3A1E" w:rsidRPr="00587138">
      <w:rPr>
        <w:rFonts w:ascii="Verdana" w:hAnsi="Verdana"/>
        <w:b/>
        <w:bCs/>
        <w:sz w:val="14"/>
        <w:szCs w:val="14"/>
      </w:rPr>
      <w:t xml:space="preserve">Igor Abramovitch                                                 </w:t>
    </w:r>
    <w:r w:rsidR="009F3A1E">
      <w:rPr>
        <w:rFonts w:ascii="Verdana" w:hAnsi="Verdana"/>
        <w:b/>
        <w:bCs/>
        <w:sz w:val="14"/>
        <w:szCs w:val="14"/>
      </w:rPr>
      <w:t xml:space="preserve">                                               </w:t>
    </w:r>
  </w:p>
  <w:p w14:paraId="5B25B8C9" w14:textId="77777777" w:rsidR="009F3A1E" w:rsidRPr="00587138" w:rsidRDefault="009F3A1E" w:rsidP="009F3A1E">
    <w:pPr>
      <w:rPr>
        <w:rFonts w:ascii="Verdana" w:hAnsi="Verdana"/>
        <w:sz w:val="14"/>
        <w:szCs w:val="14"/>
      </w:rPr>
    </w:pP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t xml:space="preserve">                  </w:t>
    </w:r>
    <w:hyperlink r:id="rId2" w:history="1">
      <w:r w:rsidRPr="00587138">
        <w:rPr>
          <w:rStyle w:val="Hyperlink"/>
          <w:rFonts w:ascii="Verdana" w:hAnsi="Verdana" w:cs="Tahoma"/>
          <w:sz w:val="14"/>
          <w:szCs w:val="14"/>
        </w:rPr>
        <w:t>Lannick Technology</w:t>
      </w:r>
    </w:hyperlink>
  </w:p>
  <w:p w14:paraId="512EF101" w14:textId="77777777" w:rsidR="009F3A1E" w:rsidRPr="00FF6E5B" w:rsidRDefault="009F3A1E" w:rsidP="009F3A1E">
    <w:pPr>
      <w:rPr>
        <w:rFonts w:ascii="Verdana" w:hAnsi="Verdana"/>
        <w:sz w:val="14"/>
        <w:szCs w:val="14"/>
      </w:rPr>
    </w:pP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t xml:space="preserve">                  Direct: 416-343-3594</w:t>
    </w:r>
    <w:r w:rsidRPr="00587138">
      <w:rPr>
        <w:rFonts w:ascii="Verdana" w:hAnsi="Verdana"/>
        <w:sz w:val="14"/>
        <w:szCs w:val="14"/>
      </w:rPr>
      <w:br/>
    </w: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r>
    <w:r w:rsidRPr="00587138">
      <w:rPr>
        <w:rFonts w:ascii="Verdana" w:hAnsi="Verdana"/>
        <w:sz w:val="14"/>
        <w:szCs w:val="14"/>
      </w:rPr>
      <w:tab/>
      <w:t xml:space="preserve">                  </w:t>
    </w:r>
    <w:hyperlink r:id="rId3" w:history="1">
      <w:r w:rsidRPr="00587138">
        <w:rPr>
          <w:rStyle w:val="Hyperlink"/>
          <w:rFonts w:ascii="Verdana" w:hAnsi="Verdana"/>
          <w:sz w:val="14"/>
          <w:szCs w:val="14"/>
        </w:rPr>
        <w:t>iabramovitch@lannick.com</w:t>
      </w:r>
    </w:hyperlink>
  </w:p>
  <w:p w14:paraId="5F200AD5" w14:textId="10E0821E" w:rsidR="00290AF2" w:rsidRPr="00FF6E5B" w:rsidRDefault="00290AF2" w:rsidP="009F3A1E">
    <w:pPr>
      <w:tabs>
        <w:tab w:val="left" w:pos="3585"/>
      </w:tabs>
      <w:rPr>
        <w:rFonts w:ascii="Verdana" w:hAnsi="Verdana"/>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7E4D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name w:val="WW8Num1"/>
    <w:lvl w:ilvl="0">
      <w:start w:val="1"/>
      <w:numFmt w:val="bullet"/>
      <w:lvlText w:val=""/>
      <w:lvlJc w:val="left"/>
      <w:pPr>
        <w:tabs>
          <w:tab w:val="num" w:pos="0"/>
        </w:tabs>
        <w:ind w:left="720" w:hanging="360"/>
      </w:pPr>
      <w:rPr>
        <w:rFonts w:ascii="Symbol" w:hAnsi="Symbol" w:cs="Symbol"/>
        <w:sz w:val="21"/>
        <w:szCs w:val="21"/>
        <w:shd w:val="clear" w:color="auto" w:fill="FFFFFF"/>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1"/>
        <w:szCs w:val="21"/>
        <w:shd w:val="clear" w:color="auto" w:fill="FFFFFF"/>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1"/>
        <w:szCs w:val="21"/>
        <w:shd w:val="clear" w:color="auto" w:fill="FFFFFF"/>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2040" w:hanging="240"/>
      </w:pPr>
    </w:lvl>
    <w:lvl w:ilvl="1">
      <w:start w:val="1"/>
      <w:numFmt w:val="decimal"/>
      <w:lvlText w:val=".%2"/>
      <w:lvlJc w:val="left"/>
      <w:pPr>
        <w:tabs>
          <w:tab w:val="num" w:pos="2880"/>
        </w:tabs>
        <w:ind w:left="288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040"/>
        </w:tabs>
        <w:ind w:left="5040" w:hanging="360"/>
      </w:pPr>
    </w:lvl>
    <w:lvl w:ilvl="8">
      <w:start w:val="1"/>
      <w:numFmt w:val="decimal"/>
      <w:lvlText w:val=".%9"/>
      <w:lvlJc w:val="left"/>
      <w:pPr>
        <w:tabs>
          <w:tab w:val="num" w:pos="5400"/>
        </w:tabs>
        <w:ind w:left="5400" w:hanging="360"/>
      </w:pPr>
    </w:lvl>
  </w:abstractNum>
  <w:abstractNum w:abstractNumId="3" w15:restartNumberingAfterBreak="0">
    <w:nsid w:val="00000003"/>
    <w:multiLevelType w:val="multilevel"/>
    <w:tmpl w:val="F9FAB72C"/>
    <w:name w:val="WW8Num3"/>
    <w:lvl w:ilvl="0">
      <w:start w:val="1"/>
      <w:numFmt w:val="bullet"/>
      <w:lvlText w:val=""/>
      <w:lvlJc w:val="left"/>
      <w:pPr>
        <w:tabs>
          <w:tab w:val="num" w:pos="0"/>
        </w:tabs>
        <w:ind w:left="720" w:hanging="360"/>
      </w:pPr>
      <w:rPr>
        <w:rFonts w:ascii="Symbol" w:hAnsi="Symbol" w:hint="default"/>
        <w:sz w:val="24"/>
        <w:szCs w:val="18"/>
        <w:lang w:bidi="ar-SA"/>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l"/>
      <w:lvlJc w:val="left"/>
      <w:pPr>
        <w:tabs>
          <w:tab w:val="num" w:pos="0"/>
        </w:tabs>
        <w:ind w:left="1800" w:hanging="360"/>
      </w:pPr>
      <w:rPr>
        <w:rFonts w:ascii="Wingdings" w:hAnsi="Wingdings" w:cs="Wingdings"/>
        <w:sz w:val="24"/>
        <w:szCs w:val="4"/>
        <w:lang w:bidi="ar-SA"/>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l"/>
      <w:lvlJc w:val="left"/>
      <w:pPr>
        <w:tabs>
          <w:tab w:val="num" w:pos="0"/>
        </w:tabs>
        <w:ind w:left="2880" w:hanging="360"/>
      </w:pPr>
      <w:rPr>
        <w:rFonts w:ascii="Wingdings" w:hAnsi="Wingdings" w:cs="Wingdings"/>
        <w:sz w:val="24"/>
        <w:szCs w:val="4"/>
        <w:lang w:bidi="ar-SA"/>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4" w15:restartNumberingAfterBreak="0">
    <w:nsid w:val="00000004"/>
    <w:multiLevelType w:val="singleLevel"/>
    <w:tmpl w:val="00000004"/>
    <w:name w:val="WW8Num4"/>
    <w:lvl w:ilvl="0">
      <w:start w:val="1"/>
      <w:numFmt w:val="decimal"/>
      <w:lvlText w:val="%1."/>
      <w:lvlJc w:val="left"/>
      <w:pPr>
        <w:tabs>
          <w:tab w:val="num" w:pos="0"/>
        </w:tabs>
        <w:ind w:left="405" w:hanging="360"/>
      </w:pPr>
    </w:lvl>
  </w:abstractNum>
  <w:abstractNum w:abstractNumId="5" w15:restartNumberingAfterBreak="0">
    <w:nsid w:val="00000005"/>
    <w:multiLevelType w:val="singleLevel"/>
    <w:tmpl w:val="00000005"/>
    <w:name w:val="WW8Num10"/>
    <w:lvl w:ilvl="0">
      <w:start w:val="1"/>
      <w:numFmt w:val="bullet"/>
      <w:lvlText w:val=""/>
      <w:lvlJc w:val="left"/>
      <w:pPr>
        <w:tabs>
          <w:tab w:val="num" w:pos="916"/>
        </w:tabs>
        <w:ind w:left="916" w:hanging="360"/>
      </w:pPr>
      <w:rPr>
        <w:rFonts w:ascii="Symbol" w:hAnsi="Symbol" w:cs="Symbol" w:hint="default"/>
        <w:color w:val="000066"/>
        <w:sz w:val="12"/>
        <w:szCs w:val="12"/>
      </w:rPr>
    </w:lvl>
  </w:abstractNum>
  <w:abstractNum w:abstractNumId="6"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sz w:val="20"/>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0"/>
        <w:szCs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0"/>
        <w:szCs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7"/>
    <w:multiLevelType w:val="multilevel"/>
    <w:tmpl w:val="AD18FC00"/>
    <w:name w:val="WW8Num7"/>
    <w:lvl w:ilvl="0">
      <w:start w:val="1"/>
      <w:numFmt w:val="bullet"/>
      <w:lvlText w:val=""/>
      <w:lvlJc w:val="left"/>
      <w:pPr>
        <w:tabs>
          <w:tab w:val="num" w:pos="0"/>
        </w:tabs>
        <w:ind w:left="720" w:hanging="360"/>
      </w:pPr>
      <w:rPr>
        <w:rFonts w:ascii="Symbol" w:hAnsi="Symbol" w:cs="Symbol"/>
        <w:sz w:val="20"/>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15:restartNumberingAfterBreak="0">
    <w:nsid w:val="00000008"/>
    <w:multiLevelType w:val="multilevel"/>
    <w:tmpl w:val="00000008"/>
    <w:name w:val="WW8Num8"/>
    <w:lvl w:ilvl="0">
      <w:start w:val="1"/>
      <w:numFmt w:val="bullet"/>
      <w:lvlText w:val=""/>
      <w:lvlJc w:val="left"/>
      <w:pPr>
        <w:tabs>
          <w:tab w:val="num" w:pos="0"/>
        </w:tabs>
        <w:ind w:left="288" w:firstLine="0"/>
      </w:pPr>
      <w:rPr>
        <w:rFonts w:ascii="Wingdings" w:hAnsi="Wingdings" w:cs="Wingdings"/>
        <w:color w:val="000000"/>
        <w:sz w:val="20"/>
        <w:szCs w:val="20"/>
      </w:rPr>
    </w:lvl>
    <w:lvl w:ilvl="1">
      <w:start w:val="1"/>
      <w:numFmt w:val="bullet"/>
      <w:lvlText w:val="o"/>
      <w:lvlJc w:val="left"/>
      <w:pPr>
        <w:tabs>
          <w:tab w:val="num" w:pos="0"/>
        </w:tabs>
        <w:ind w:left="1440" w:firstLine="1080"/>
      </w:pPr>
      <w:rPr>
        <w:rFonts w:ascii="Arial" w:hAnsi="Arial" w:cs="Arial"/>
      </w:rPr>
    </w:lvl>
    <w:lvl w:ilvl="2">
      <w:start w:val="1"/>
      <w:numFmt w:val="bullet"/>
      <w:lvlText w:val="▪"/>
      <w:lvlJc w:val="left"/>
      <w:pPr>
        <w:tabs>
          <w:tab w:val="num" w:pos="0"/>
        </w:tabs>
        <w:ind w:left="2160" w:firstLine="1800"/>
      </w:pPr>
      <w:rPr>
        <w:rFonts w:ascii="Arial" w:hAnsi="Arial" w:cs="Arial"/>
      </w:rPr>
    </w:lvl>
    <w:lvl w:ilvl="3">
      <w:start w:val="1"/>
      <w:numFmt w:val="bullet"/>
      <w:lvlText w:val="●"/>
      <w:lvlJc w:val="left"/>
      <w:pPr>
        <w:tabs>
          <w:tab w:val="num" w:pos="0"/>
        </w:tabs>
        <w:ind w:left="2880" w:firstLine="2520"/>
      </w:pPr>
      <w:rPr>
        <w:rFonts w:ascii="Arial" w:hAnsi="Arial" w:cs="Arial"/>
      </w:rPr>
    </w:lvl>
    <w:lvl w:ilvl="4">
      <w:start w:val="1"/>
      <w:numFmt w:val="bullet"/>
      <w:lvlText w:val="o"/>
      <w:lvlJc w:val="left"/>
      <w:pPr>
        <w:tabs>
          <w:tab w:val="num" w:pos="0"/>
        </w:tabs>
        <w:ind w:left="3600" w:firstLine="3240"/>
      </w:pPr>
      <w:rPr>
        <w:rFonts w:ascii="Arial" w:hAnsi="Arial" w:cs="Arial"/>
      </w:rPr>
    </w:lvl>
    <w:lvl w:ilvl="5">
      <w:start w:val="1"/>
      <w:numFmt w:val="bullet"/>
      <w:lvlText w:val="▪"/>
      <w:lvlJc w:val="left"/>
      <w:pPr>
        <w:tabs>
          <w:tab w:val="num" w:pos="0"/>
        </w:tabs>
        <w:ind w:left="4320" w:firstLine="3960"/>
      </w:pPr>
      <w:rPr>
        <w:rFonts w:ascii="Arial" w:hAnsi="Arial" w:cs="Arial"/>
      </w:rPr>
    </w:lvl>
    <w:lvl w:ilvl="6">
      <w:start w:val="1"/>
      <w:numFmt w:val="bullet"/>
      <w:lvlText w:val="●"/>
      <w:lvlJc w:val="left"/>
      <w:pPr>
        <w:tabs>
          <w:tab w:val="num" w:pos="0"/>
        </w:tabs>
        <w:ind w:left="5040" w:firstLine="4680"/>
      </w:pPr>
      <w:rPr>
        <w:rFonts w:ascii="Arial" w:hAnsi="Arial" w:cs="Arial"/>
      </w:rPr>
    </w:lvl>
    <w:lvl w:ilvl="7">
      <w:start w:val="1"/>
      <w:numFmt w:val="bullet"/>
      <w:lvlText w:val="o"/>
      <w:lvlJc w:val="left"/>
      <w:pPr>
        <w:tabs>
          <w:tab w:val="num" w:pos="0"/>
        </w:tabs>
        <w:ind w:left="5760" w:firstLine="5400"/>
      </w:pPr>
      <w:rPr>
        <w:rFonts w:ascii="Arial" w:hAnsi="Arial" w:cs="Arial"/>
      </w:rPr>
    </w:lvl>
    <w:lvl w:ilvl="8">
      <w:start w:val="1"/>
      <w:numFmt w:val="bullet"/>
      <w:lvlText w:val="▪"/>
      <w:lvlJc w:val="left"/>
      <w:pPr>
        <w:tabs>
          <w:tab w:val="num" w:pos="0"/>
        </w:tabs>
        <w:ind w:left="6480" w:firstLine="6120"/>
      </w:pPr>
      <w:rPr>
        <w:rFonts w:ascii="Arial" w:hAnsi="Arial" w:cs="Arial"/>
      </w:rPr>
    </w:lvl>
  </w:abstractNum>
  <w:abstractNum w:abstractNumId="9" w15:restartNumberingAfterBreak="0">
    <w:nsid w:val="00000009"/>
    <w:multiLevelType w:val="multilevel"/>
    <w:tmpl w:val="00000009"/>
    <w:name w:val="WW8Num9"/>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262626"/>
        <w:spacing w:val="0"/>
        <w:w w:val="100"/>
        <w:kern w:val="1"/>
        <w:position w:val="0"/>
        <w:sz w:val="20"/>
        <w:vertAlign w:val="baseline"/>
        <w14:textOutline w14:w="0" w14:cap="rnd" w14:cmpd="sng" w14:algn="ctr">
          <w14:noFill/>
          <w14:prstDash w14:val="solid"/>
          <w14:bevel/>
        </w14:textOutline>
      </w:rPr>
    </w:lvl>
    <w:lvl w:ilvl="1">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262626"/>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262626"/>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864" w:hanging="864"/>
      </w:pPr>
      <w:rPr>
        <w:rFonts w:ascii="Symbol" w:hAnsi="Symbol" w:cs="Symbol"/>
        <w:b w:val="0"/>
        <w:bCs w:val="0"/>
        <w:i w:val="0"/>
        <w:iCs w:val="0"/>
        <w:caps w:val="0"/>
        <w:smallCaps w:val="0"/>
        <w:strike w:val="0"/>
        <w:dstrike w:val="0"/>
        <w:color w:val="262626"/>
        <w:spacing w:val="0"/>
        <w:w w:val="100"/>
        <w:kern w:val="1"/>
        <w:position w:val="0"/>
        <w:sz w:val="20"/>
        <w:vertAlign w:val="baseline"/>
        <w14:textOutline w14:w="0" w14:cap="rnd" w14:cmpd="sng" w14:algn="ctr">
          <w14:noFill/>
          <w14:prstDash w14:val="solid"/>
          <w14:bevel/>
        </w14:textOutline>
      </w:rPr>
    </w:lvl>
    <w:lvl w:ilvl="4">
      <w:start w:val="1"/>
      <w:numFmt w:val="bullet"/>
      <w:lvlText w:val="◦"/>
      <w:lvlJc w:val="left"/>
      <w:pPr>
        <w:tabs>
          <w:tab w:val="num" w:pos="0"/>
        </w:tabs>
        <w:ind w:left="500" w:hanging="500"/>
      </w:pPr>
      <w:rPr>
        <w:rFonts w:ascii="Arial Unicode MS" w:hAnsi="Arial Unicode MS" w:cs="Arial Unicode MS"/>
        <w:b w:val="0"/>
        <w:bCs w:val="0"/>
        <w:i w:val="0"/>
        <w:iCs w:val="0"/>
        <w:caps w:val="0"/>
        <w:smallCaps w:val="0"/>
        <w:strike w:val="0"/>
        <w:dstrike w:val="0"/>
        <w:color w:val="262626"/>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901" w:hanging="901"/>
      </w:pPr>
      <w:rPr>
        <w:rFonts w:ascii="Arial Unicode MS" w:hAnsi="Arial Unicode MS" w:cs="Arial Unicode MS"/>
        <w:b w:val="0"/>
        <w:bCs w:val="0"/>
        <w:i w:val="0"/>
        <w:iCs w:val="0"/>
        <w:caps w:val="0"/>
        <w:smallCaps w:val="0"/>
        <w:strike w:val="0"/>
        <w:dstrike w:val="0"/>
        <w:color w:val="262626"/>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901" w:hanging="901"/>
      </w:pPr>
      <w:rPr>
        <w:rFonts w:ascii="Symbol" w:hAnsi="Symbol" w:cs="Symbol"/>
        <w:b w:val="0"/>
        <w:bCs w:val="0"/>
        <w:i w:val="0"/>
        <w:iCs w:val="0"/>
        <w:caps w:val="0"/>
        <w:smallCaps w:val="0"/>
        <w:strike w:val="0"/>
        <w:dstrike w:val="0"/>
        <w:color w:val="262626"/>
        <w:spacing w:val="0"/>
        <w:w w:val="100"/>
        <w:kern w:val="1"/>
        <w:position w:val="0"/>
        <w:sz w:val="20"/>
        <w:vertAlign w:val="baseline"/>
        <w14:textOutline w14:w="0" w14:cap="rnd" w14:cmpd="sng" w14:algn="ctr">
          <w14:noFill/>
          <w14:prstDash w14:val="solid"/>
          <w14:bevel/>
        </w14:textOutline>
      </w:rPr>
    </w:lvl>
    <w:lvl w:ilvl="7">
      <w:start w:val="1"/>
      <w:numFmt w:val="bullet"/>
      <w:lvlText w:val="◦"/>
      <w:lvlJc w:val="left"/>
      <w:pPr>
        <w:tabs>
          <w:tab w:val="num" w:pos="0"/>
        </w:tabs>
        <w:ind w:left="1199" w:hanging="901"/>
      </w:pPr>
      <w:rPr>
        <w:rFonts w:ascii="Arial Unicode MS" w:hAnsi="Arial Unicode MS" w:cs="Arial Unicode MS"/>
        <w:b w:val="0"/>
        <w:bCs w:val="0"/>
        <w:i w:val="0"/>
        <w:iCs w:val="0"/>
        <w:caps w:val="0"/>
        <w:smallCaps w:val="0"/>
        <w:strike w:val="0"/>
        <w:dstrike w:val="0"/>
        <w:color w:val="262626"/>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1559" w:hanging="901"/>
      </w:pPr>
      <w:rPr>
        <w:rFonts w:ascii="Arial Unicode MS" w:hAnsi="Arial Unicode MS" w:cs="Arial Unicode MS"/>
        <w:b w:val="0"/>
        <w:bCs w:val="0"/>
        <w:i w:val="0"/>
        <w:iCs w:val="0"/>
        <w:caps w:val="0"/>
        <w:smallCaps w:val="0"/>
        <w:strike w:val="0"/>
        <w:dstrike w:val="0"/>
        <w:color w:val="262626"/>
        <w:spacing w:val="0"/>
        <w:w w:val="100"/>
        <w:kern w:val="1"/>
        <w:position w:val="0"/>
        <w:sz w:val="20"/>
        <w:vertAlign w:val="baseline"/>
        <w14:textOutline w14:w="0" w14:cap="rnd" w14:cmpd="sng" w14:algn="ctr">
          <w14:noFill/>
          <w14:prstDash w14:val="solid"/>
          <w14:bevel/>
        </w14:textOutline>
      </w:rPr>
    </w:lvl>
  </w:abstractNum>
  <w:abstractNum w:abstractNumId="10" w15:restartNumberingAfterBreak="0">
    <w:nsid w:val="0000000B"/>
    <w:multiLevelType w:val="multilevel"/>
    <w:tmpl w:val="0000000B"/>
    <w:name w:val="WW8Num11"/>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900" w:hanging="90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82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154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226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298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370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11" w15:restartNumberingAfterBreak="0">
    <w:nsid w:val="0000000C"/>
    <w:multiLevelType w:val="multilevel"/>
    <w:tmpl w:val="0000000C"/>
    <w:name w:val="WW8Num12"/>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262626"/>
        <w:spacing w:val="0"/>
        <w:w w:val="100"/>
        <w:kern w:val="1"/>
        <w:position w:val="0"/>
        <w:sz w:val="20"/>
        <w:vertAlign w:val="baseline"/>
        <w:lang w:val="en-US"/>
        <w14:textOutline w14:w="0" w14:cap="rnd" w14:cmpd="sng" w14:algn="ctr">
          <w14:noFill/>
          <w14:prstDash w14:val="solid"/>
          <w14:bevel/>
        </w14:textOutline>
      </w:rPr>
    </w:lvl>
    <w:lvl w:ilvl="1">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262626"/>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262626"/>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864" w:hanging="864"/>
      </w:pPr>
      <w:rPr>
        <w:rFonts w:ascii="Symbol" w:hAnsi="Symbol" w:cs="Symbol"/>
        <w:b w:val="0"/>
        <w:bCs w:val="0"/>
        <w:i w:val="0"/>
        <w:iCs w:val="0"/>
        <w:caps w:val="0"/>
        <w:smallCaps w:val="0"/>
        <w:strike w:val="0"/>
        <w:dstrike w:val="0"/>
        <w:color w:val="262626"/>
        <w:spacing w:val="0"/>
        <w:w w:val="100"/>
        <w:kern w:val="1"/>
        <w:position w:val="0"/>
        <w:sz w:val="20"/>
        <w:vertAlign w:val="baseline"/>
        <w:lang w:val="en-US"/>
        <w14:textOutline w14:w="0" w14:cap="rnd" w14:cmpd="sng" w14:algn="ctr">
          <w14:noFill/>
          <w14:prstDash w14:val="solid"/>
          <w14:bevel/>
        </w14:textOutline>
      </w:rPr>
    </w:lvl>
    <w:lvl w:ilvl="4">
      <w:start w:val="1"/>
      <w:numFmt w:val="bullet"/>
      <w:lvlText w:val="◦"/>
      <w:lvlJc w:val="left"/>
      <w:pPr>
        <w:tabs>
          <w:tab w:val="num" w:pos="0"/>
        </w:tabs>
        <w:ind w:left="173" w:hanging="173"/>
      </w:pPr>
      <w:rPr>
        <w:rFonts w:ascii="Arial Unicode MS" w:hAnsi="Arial Unicode MS" w:cs="Arial Unicode MS"/>
        <w:b w:val="0"/>
        <w:bCs w:val="0"/>
        <w:i w:val="0"/>
        <w:iCs w:val="0"/>
        <w:caps w:val="0"/>
        <w:smallCaps w:val="0"/>
        <w:strike w:val="0"/>
        <w:dstrike w:val="0"/>
        <w:color w:val="262626"/>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722" w:hanging="722"/>
      </w:pPr>
      <w:rPr>
        <w:rFonts w:ascii="Arial Unicode MS" w:hAnsi="Arial Unicode MS" w:cs="Arial Unicode MS"/>
        <w:b w:val="0"/>
        <w:bCs w:val="0"/>
        <w:i w:val="0"/>
        <w:iCs w:val="0"/>
        <w:caps w:val="0"/>
        <w:smallCaps w:val="0"/>
        <w:strike w:val="0"/>
        <w:dstrike w:val="0"/>
        <w:color w:val="262626"/>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840" w:hanging="722"/>
      </w:pPr>
      <w:rPr>
        <w:rFonts w:ascii="Symbol" w:hAnsi="Symbol" w:cs="Symbol"/>
        <w:b w:val="0"/>
        <w:bCs w:val="0"/>
        <w:i w:val="0"/>
        <w:iCs w:val="0"/>
        <w:caps w:val="0"/>
        <w:smallCaps w:val="0"/>
        <w:strike w:val="0"/>
        <w:dstrike w:val="0"/>
        <w:color w:val="262626"/>
        <w:spacing w:val="0"/>
        <w:w w:val="100"/>
        <w:kern w:val="1"/>
        <w:position w:val="0"/>
        <w:sz w:val="20"/>
        <w:vertAlign w:val="baseline"/>
        <w:lang w:val="en-US"/>
        <w14:textOutline w14:w="0" w14:cap="rnd" w14:cmpd="sng" w14:algn="ctr">
          <w14:noFill/>
          <w14:prstDash w14:val="solid"/>
          <w14:bevel/>
        </w14:textOutline>
      </w:rPr>
    </w:lvl>
    <w:lvl w:ilvl="7">
      <w:start w:val="1"/>
      <w:numFmt w:val="bullet"/>
      <w:lvlText w:val="◦"/>
      <w:lvlJc w:val="left"/>
      <w:pPr>
        <w:tabs>
          <w:tab w:val="num" w:pos="0"/>
        </w:tabs>
        <w:ind w:left="1318" w:hanging="722"/>
      </w:pPr>
      <w:rPr>
        <w:rFonts w:ascii="Arial Unicode MS" w:hAnsi="Arial Unicode MS" w:cs="Arial Unicode MS"/>
        <w:b w:val="0"/>
        <w:bCs w:val="0"/>
        <w:i w:val="0"/>
        <w:iCs w:val="0"/>
        <w:caps w:val="0"/>
        <w:smallCaps w:val="0"/>
        <w:strike w:val="0"/>
        <w:dstrike w:val="0"/>
        <w:color w:val="262626"/>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1560" w:hanging="722"/>
      </w:pPr>
      <w:rPr>
        <w:rFonts w:ascii="Arial Unicode MS" w:hAnsi="Arial Unicode MS" w:cs="Arial Unicode MS"/>
        <w:b w:val="0"/>
        <w:bCs w:val="0"/>
        <w:i w:val="0"/>
        <w:iCs w:val="0"/>
        <w:caps w:val="0"/>
        <w:smallCaps w:val="0"/>
        <w:strike w:val="0"/>
        <w:dstrike w:val="0"/>
        <w:color w:val="262626"/>
        <w:spacing w:val="0"/>
        <w:w w:val="100"/>
        <w:kern w:val="1"/>
        <w:position w:val="0"/>
        <w:sz w:val="20"/>
        <w:vertAlign w:val="baseline"/>
        <w14:textOutline w14:w="0" w14:cap="rnd" w14:cmpd="sng" w14:algn="ctr">
          <w14:noFill/>
          <w14:prstDash w14:val="solid"/>
          <w14:bevel/>
        </w14:textOutline>
      </w:rPr>
    </w:lvl>
  </w:abstractNum>
  <w:abstractNum w:abstractNumId="12" w15:restartNumberingAfterBreak="0">
    <w:nsid w:val="0000000D"/>
    <w:multiLevelType w:val="multilevel"/>
    <w:tmpl w:val="0000000D"/>
    <w:name w:val="WW8Num13"/>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635"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82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54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226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298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370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442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13" w15:restartNumberingAfterBreak="0">
    <w:nsid w:val="0000000E"/>
    <w:multiLevelType w:val="multilevel"/>
    <w:tmpl w:val="0000000E"/>
    <w:name w:val="WW8Num14"/>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635"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82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54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226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298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370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442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14" w15:restartNumberingAfterBreak="0">
    <w:nsid w:val="0000000F"/>
    <w:multiLevelType w:val="multilevel"/>
    <w:tmpl w:val="0000000F"/>
    <w:name w:val="WW8Num15"/>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635"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82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54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226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298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370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442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15" w15:restartNumberingAfterBreak="0">
    <w:nsid w:val="00000010"/>
    <w:multiLevelType w:val="multilevel"/>
    <w:tmpl w:val="00000010"/>
    <w:name w:val="WW8Num16"/>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635"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82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54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226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298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370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442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16" w15:restartNumberingAfterBreak="0">
    <w:nsid w:val="00000011"/>
    <w:multiLevelType w:val="multilevel"/>
    <w:tmpl w:val="00000011"/>
    <w:name w:val="WW8Num17"/>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635"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82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54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226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298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370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442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17" w15:restartNumberingAfterBreak="0">
    <w:nsid w:val="00000012"/>
    <w:multiLevelType w:val="multilevel"/>
    <w:tmpl w:val="00000012"/>
    <w:name w:val="WW8Num18"/>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635"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82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54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226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298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370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442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18" w15:restartNumberingAfterBreak="0">
    <w:nsid w:val="00000013"/>
    <w:multiLevelType w:val="multilevel"/>
    <w:tmpl w:val="00000013"/>
    <w:name w:val="WW8Num19"/>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635"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82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54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226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298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370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442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19" w15:restartNumberingAfterBreak="0">
    <w:nsid w:val="00000014"/>
    <w:multiLevelType w:val="multilevel"/>
    <w:tmpl w:val="00000014"/>
    <w:name w:val="WW8Num20"/>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635"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82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54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226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298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370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442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20" w15:restartNumberingAfterBreak="0">
    <w:nsid w:val="00000015"/>
    <w:multiLevelType w:val="multilevel"/>
    <w:tmpl w:val="00000015"/>
    <w:name w:val="WW8Num21"/>
    <w:lvl w:ilvl="0">
      <w:start w:val="1"/>
      <w:numFmt w:val="bullet"/>
      <w:lvlText w:val="•"/>
      <w:lvlJc w:val="left"/>
      <w:pPr>
        <w:tabs>
          <w:tab w:val="num" w:pos="0"/>
        </w:tabs>
        <w:ind w:left="242" w:hanging="242"/>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720" w:hanging="72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635"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82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54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226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298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370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442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21" w15:restartNumberingAfterBreak="0">
    <w:nsid w:val="00000016"/>
    <w:multiLevelType w:val="multilevel"/>
    <w:tmpl w:val="00000016"/>
    <w:name w:val="WW8Num22"/>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900" w:hanging="90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82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154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226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298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370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22" w15:restartNumberingAfterBreak="0">
    <w:nsid w:val="00000017"/>
    <w:multiLevelType w:val="multilevel"/>
    <w:tmpl w:val="00000017"/>
    <w:name w:val="WW8Num23"/>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900" w:hanging="90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82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154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226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298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370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23" w15:restartNumberingAfterBreak="0">
    <w:nsid w:val="00000018"/>
    <w:multiLevelType w:val="multilevel"/>
    <w:tmpl w:val="00000018"/>
    <w:name w:val="WW8Num24"/>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900" w:hanging="90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82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154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226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298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370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24" w15:restartNumberingAfterBreak="0">
    <w:nsid w:val="00000019"/>
    <w:multiLevelType w:val="multilevel"/>
    <w:tmpl w:val="00000019"/>
    <w:name w:val="WW8Num25"/>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900" w:hanging="90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82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154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2266" w:hanging="635"/>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298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3706" w:hanging="635"/>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25" w15:restartNumberingAfterBreak="0">
    <w:nsid w:val="0000001A"/>
    <w:multiLevelType w:val="multilevel"/>
    <w:tmpl w:val="0000001A"/>
    <w:name w:val="WW8Num26"/>
    <w:lvl w:ilvl="0">
      <w:start w:val="1"/>
      <w:numFmt w:val="bullet"/>
      <w:lvlText w:val="•"/>
      <w:lvlJc w:val="left"/>
      <w:pPr>
        <w:tabs>
          <w:tab w:val="num" w:pos="0"/>
        </w:tabs>
        <w:ind w:left="792" w:hanging="792"/>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950" w:hanging="95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950" w:hanging="95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990" w:hanging="99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889" w:hanging="698"/>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1609" w:hanging="698"/>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2329" w:hanging="698"/>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3049" w:hanging="698"/>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3769" w:hanging="698"/>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26" w15:restartNumberingAfterBreak="0">
    <w:nsid w:val="0000001B"/>
    <w:multiLevelType w:val="multilevel"/>
    <w:tmpl w:val="0000001B"/>
    <w:name w:val="WW8Num27"/>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127"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14"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71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741"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27" w15:restartNumberingAfterBreak="0">
    <w:nsid w:val="0000001C"/>
    <w:multiLevelType w:val="multilevel"/>
    <w:tmpl w:val="0000001C"/>
    <w:name w:val="WW8Num28"/>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127"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14"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71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741"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28" w15:restartNumberingAfterBreak="0">
    <w:nsid w:val="0000001D"/>
    <w:multiLevelType w:val="multilevel"/>
    <w:tmpl w:val="0000001D"/>
    <w:name w:val="WW8Num29"/>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127"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14"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71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741"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29" w15:restartNumberingAfterBreak="0">
    <w:nsid w:val="0000001E"/>
    <w:multiLevelType w:val="multilevel"/>
    <w:tmpl w:val="0000001E"/>
    <w:name w:val="WW8Num30"/>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127"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14"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71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741"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30" w15:restartNumberingAfterBreak="0">
    <w:nsid w:val="0000001F"/>
    <w:multiLevelType w:val="multilevel"/>
    <w:tmpl w:val="0000001F"/>
    <w:name w:val="WW8Num31"/>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127"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14"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71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741"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31" w15:restartNumberingAfterBreak="0">
    <w:nsid w:val="00000020"/>
    <w:multiLevelType w:val="multilevel"/>
    <w:tmpl w:val="00000020"/>
    <w:name w:val="WW8Num32"/>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127"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14"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71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741"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32" w15:restartNumberingAfterBreak="0">
    <w:nsid w:val="00000021"/>
    <w:multiLevelType w:val="multilevel"/>
    <w:tmpl w:val="00000021"/>
    <w:name w:val="WW8Num33"/>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127"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14"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71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741"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33" w15:restartNumberingAfterBreak="0">
    <w:nsid w:val="00000022"/>
    <w:multiLevelType w:val="multilevel"/>
    <w:tmpl w:val="00000022"/>
    <w:name w:val="WW8Num34"/>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127"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14"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71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741"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34" w15:restartNumberingAfterBreak="0">
    <w:nsid w:val="00000023"/>
    <w:multiLevelType w:val="multilevel"/>
    <w:tmpl w:val="00000023"/>
    <w:name w:val="WW8Num35"/>
    <w:lvl w:ilvl="0">
      <w:start w:val="1"/>
      <w:numFmt w:val="bullet"/>
      <w:lvlText w:val="•"/>
      <w:lvlJc w:val="left"/>
      <w:pPr>
        <w:tabs>
          <w:tab w:val="num" w:pos="0"/>
        </w:tabs>
        <w:ind w:left="792" w:hanging="792"/>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950" w:hanging="95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950" w:hanging="95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140" w:hanging="14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40" w:hanging="14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693" w:hanging="14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693" w:hanging="14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1413" w:hanging="14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1413" w:hanging="14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35" w15:restartNumberingAfterBreak="0">
    <w:nsid w:val="00000024"/>
    <w:multiLevelType w:val="multilevel"/>
    <w:tmpl w:val="00000024"/>
    <w:name w:val="WW8Num36"/>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127"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14"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71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741"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36" w15:restartNumberingAfterBreak="0">
    <w:nsid w:val="00000025"/>
    <w:multiLevelType w:val="multilevel"/>
    <w:tmpl w:val="00000025"/>
    <w:name w:val="WW8Num37"/>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127"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14"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71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741"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37" w15:restartNumberingAfterBreak="0">
    <w:nsid w:val="00000026"/>
    <w:multiLevelType w:val="multilevel"/>
    <w:tmpl w:val="00000026"/>
    <w:name w:val="WW8Num38"/>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127"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14"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71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741"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38" w15:restartNumberingAfterBreak="0">
    <w:nsid w:val="00000027"/>
    <w:multiLevelType w:val="multilevel"/>
    <w:tmpl w:val="00000027"/>
    <w:name w:val="WW8Num39"/>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127"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14"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71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741"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39" w15:restartNumberingAfterBreak="0">
    <w:nsid w:val="00000028"/>
    <w:multiLevelType w:val="multilevel"/>
    <w:tmpl w:val="00000028"/>
    <w:name w:val="WW8Num40"/>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127"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14"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71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741"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40" w15:restartNumberingAfterBreak="0">
    <w:nsid w:val="00000029"/>
    <w:multiLevelType w:val="multilevel"/>
    <w:tmpl w:val="00000029"/>
    <w:name w:val="WW8Num41"/>
    <w:lvl w:ilvl="0">
      <w:start w:val="1"/>
      <w:numFmt w:val="bullet"/>
      <w:lvlText w:val="•"/>
      <w:lvlJc w:val="left"/>
      <w:pPr>
        <w:tabs>
          <w:tab w:val="num" w:pos="0"/>
        </w:tabs>
        <w:ind w:left="720" w:hanging="720"/>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1">
      <w:start w:val="1"/>
      <w:numFmt w:val="bullet"/>
      <w:lvlText w:val="o"/>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864" w:hanging="86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127"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4">
      <w:start w:val="1"/>
      <w:numFmt w:val="bullet"/>
      <w:lvlText w:val="o"/>
      <w:lvlJc w:val="left"/>
      <w:pPr>
        <w:tabs>
          <w:tab w:val="num" w:pos="0"/>
        </w:tabs>
        <w:ind w:left="114"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71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741" w:hanging="127"/>
      </w:pPr>
      <w:rPr>
        <w:rFonts w:ascii="Symbol" w:hAnsi="Symbol" w:cs="Symbol"/>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7">
      <w:start w:val="1"/>
      <w:numFmt w:val="bullet"/>
      <w:lvlText w:val="o"/>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1437" w:hanging="114"/>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abstractNum w:abstractNumId="41" w15:restartNumberingAfterBreak="0">
    <w:nsid w:val="1865123C"/>
    <w:multiLevelType w:val="hybridMultilevel"/>
    <w:tmpl w:val="98486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EE32209"/>
    <w:multiLevelType w:val="hybridMultilevel"/>
    <w:tmpl w:val="BE88F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3922E93"/>
    <w:multiLevelType w:val="hybridMultilevel"/>
    <w:tmpl w:val="9452818A"/>
    <w:lvl w:ilvl="0" w:tplc="A2D67DC2">
      <w:start w:val="1"/>
      <w:numFmt w:val="bullet"/>
      <w:pStyle w:val="Projecttex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15:restartNumberingAfterBreak="0">
    <w:nsid w:val="344D22EB"/>
    <w:multiLevelType w:val="hybridMultilevel"/>
    <w:tmpl w:val="A074E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EF25943"/>
    <w:multiLevelType w:val="hybridMultilevel"/>
    <w:tmpl w:val="85F6CF58"/>
    <w:lvl w:ilvl="0" w:tplc="00C6E862">
      <w:start w:val="5"/>
      <w:numFmt w:val="bullet"/>
      <w:pStyle w:val="PersonalInfo"/>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6" w15:restartNumberingAfterBreak="0">
    <w:nsid w:val="4F2F747E"/>
    <w:multiLevelType w:val="hybridMultilevel"/>
    <w:tmpl w:val="8A9E53FE"/>
    <w:lvl w:ilvl="0" w:tplc="10090001">
      <w:start w:val="1"/>
      <w:numFmt w:val="bullet"/>
      <w:pStyle w:val="Achievemen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261490B"/>
    <w:multiLevelType w:val="hybridMultilevel"/>
    <w:tmpl w:val="8BC20102"/>
    <w:lvl w:ilvl="0" w:tplc="FB84AF58">
      <w:start w:val="1"/>
      <w:numFmt w:val="bullet"/>
      <w:pStyle w:val="BulletPoints"/>
      <w:lvlText w:val=""/>
      <w:lvlJc w:val="left"/>
      <w:pPr>
        <w:ind w:left="360" w:hanging="360"/>
      </w:pPr>
      <w:rPr>
        <w:rFonts w:ascii="Wingdings" w:hAnsi="Wingdings" w:hint="default"/>
        <w:sz w:val="20"/>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8" w15:restartNumberingAfterBreak="0">
    <w:nsid w:val="781769EE"/>
    <w:multiLevelType w:val="singleLevel"/>
    <w:tmpl w:val="2AF200BC"/>
    <w:lvl w:ilvl="0">
      <w:start w:val="1"/>
      <w:numFmt w:val="bullet"/>
      <w:pStyle w:val="ProjectBody"/>
      <w:lvlText w:val=""/>
      <w:lvlJc w:val="left"/>
      <w:pPr>
        <w:tabs>
          <w:tab w:val="num" w:pos="360"/>
        </w:tabs>
        <w:ind w:left="360" w:hanging="360"/>
      </w:pPr>
      <w:rPr>
        <w:rFonts w:ascii="Symbol" w:hAnsi="Symbol" w:hint="default"/>
      </w:rPr>
    </w:lvl>
  </w:abstractNum>
  <w:abstractNum w:abstractNumId="49" w15:restartNumberingAfterBreak="0">
    <w:nsid w:val="7B431D7F"/>
    <w:multiLevelType w:val="hybridMultilevel"/>
    <w:tmpl w:val="9F7E2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C4B1D40"/>
    <w:multiLevelType w:val="hybridMultilevel"/>
    <w:tmpl w:val="C9F8A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5785193">
    <w:abstractNumId w:val="47"/>
  </w:num>
  <w:num w:numId="2" w16cid:durableId="1591353081">
    <w:abstractNumId w:val="46"/>
  </w:num>
  <w:num w:numId="3" w16cid:durableId="992834621">
    <w:abstractNumId w:val="45"/>
  </w:num>
  <w:num w:numId="4" w16cid:durableId="791482126">
    <w:abstractNumId w:val="43"/>
  </w:num>
  <w:num w:numId="5" w16cid:durableId="154345150">
    <w:abstractNumId w:val="48"/>
  </w:num>
  <w:num w:numId="6" w16cid:durableId="1066756817">
    <w:abstractNumId w:val="0"/>
  </w:num>
  <w:num w:numId="7" w16cid:durableId="1419404328">
    <w:abstractNumId w:val="42"/>
  </w:num>
  <w:num w:numId="8" w16cid:durableId="1982954848">
    <w:abstractNumId w:val="41"/>
  </w:num>
  <w:num w:numId="9" w16cid:durableId="1742169641">
    <w:abstractNumId w:val="49"/>
  </w:num>
  <w:num w:numId="10" w16cid:durableId="2119061692">
    <w:abstractNumId w:val="50"/>
  </w:num>
  <w:num w:numId="11" w16cid:durableId="327053370">
    <w:abstractNumId w:val="4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5D8"/>
    <w:rsid w:val="0000618F"/>
    <w:rsid w:val="000063EE"/>
    <w:rsid w:val="00023611"/>
    <w:rsid w:val="0002796E"/>
    <w:rsid w:val="00035B70"/>
    <w:rsid w:val="00036AFA"/>
    <w:rsid w:val="00041722"/>
    <w:rsid w:val="00050E70"/>
    <w:rsid w:val="00054196"/>
    <w:rsid w:val="00062DF1"/>
    <w:rsid w:val="00063F67"/>
    <w:rsid w:val="000749D7"/>
    <w:rsid w:val="0007516C"/>
    <w:rsid w:val="000771CD"/>
    <w:rsid w:val="000817E9"/>
    <w:rsid w:val="0008591F"/>
    <w:rsid w:val="00090FD9"/>
    <w:rsid w:val="00091DAE"/>
    <w:rsid w:val="000932B7"/>
    <w:rsid w:val="0009354B"/>
    <w:rsid w:val="000A0239"/>
    <w:rsid w:val="000A0BA0"/>
    <w:rsid w:val="000B4DD5"/>
    <w:rsid w:val="000B7968"/>
    <w:rsid w:val="000C1D11"/>
    <w:rsid w:val="000C26F5"/>
    <w:rsid w:val="000D2907"/>
    <w:rsid w:val="000E728A"/>
    <w:rsid w:val="000E75A5"/>
    <w:rsid w:val="000F0CF3"/>
    <w:rsid w:val="00100CB4"/>
    <w:rsid w:val="00102567"/>
    <w:rsid w:val="0010540F"/>
    <w:rsid w:val="00106AE2"/>
    <w:rsid w:val="001137C4"/>
    <w:rsid w:val="0011755F"/>
    <w:rsid w:val="00137614"/>
    <w:rsid w:val="00151068"/>
    <w:rsid w:val="00167463"/>
    <w:rsid w:val="001726E0"/>
    <w:rsid w:val="00175299"/>
    <w:rsid w:val="00175CC7"/>
    <w:rsid w:val="00186E38"/>
    <w:rsid w:val="001942BA"/>
    <w:rsid w:val="00197542"/>
    <w:rsid w:val="00197B48"/>
    <w:rsid w:val="001B4F61"/>
    <w:rsid w:val="001C1C1B"/>
    <w:rsid w:val="001C5E96"/>
    <w:rsid w:val="001C63A7"/>
    <w:rsid w:val="001C6E2A"/>
    <w:rsid w:val="001E1FD3"/>
    <w:rsid w:val="001F4F22"/>
    <w:rsid w:val="00202201"/>
    <w:rsid w:val="00204017"/>
    <w:rsid w:val="002135C1"/>
    <w:rsid w:val="0021399D"/>
    <w:rsid w:val="002208E7"/>
    <w:rsid w:val="002273A6"/>
    <w:rsid w:val="00231A6F"/>
    <w:rsid w:val="002330BD"/>
    <w:rsid w:val="002427DC"/>
    <w:rsid w:val="0024706E"/>
    <w:rsid w:val="002518F1"/>
    <w:rsid w:val="00261747"/>
    <w:rsid w:val="002645F3"/>
    <w:rsid w:val="00267950"/>
    <w:rsid w:val="002842C1"/>
    <w:rsid w:val="00290AF2"/>
    <w:rsid w:val="00290F37"/>
    <w:rsid w:val="002B0E57"/>
    <w:rsid w:val="002B1188"/>
    <w:rsid w:val="002C0471"/>
    <w:rsid w:val="002C437E"/>
    <w:rsid w:val="002D1B17"/>
    <w:rsid w:val="002D1CE2"/>
    <w:rsid w:val="002D5774"/>
    <w:rsid w:val="002E59AC"/>
    <w:rsid w:val="002E6D67"/>
    <w:rsid w:val="002F5D99"/>
    <w:rsid w:val="00305A10"/>
    <w:rsid w:val="003121F5"/>
    <w:rsid w:val="00312D39"/>
    <w:rsid w:val="00330A45"/>
    <w:rsid w:val="00333215"/>
    <w:rsid w:val="003334B5"/>
    <w:rsid w:val="00337C54"/>
    <w:rsid w:val="00341BF6"/>
    <w:rsid w:val="00343332"/>
    <w:rsid w:val="0035103B"/>
    <w:rsid w:val="003566FA"/>
    <w:rsid w:val="00361E2D"/>
    <w:rsid w:val="00362B58"/>
    <w:rsid w:val="00372C29"/>
    <w:rsid w:val="00375DBB"/>
    <w:rsid w:val="003760DF"/>
    <w:rsid w:val="00395FD8"/>
    <w:rsid w:val="003B5B87"/>
    <w:rsid w:val="003C768A"/>
    <w:rsid w:val="003D2636"/>
    <w:rsid w:val="003D38C1"/>
    <w:rsid w:val="003F2DFA"/>
    <w:rsid w:val="003F6164"/>
    <w:rsid w:val="00416E5B"/>
    <w:rsid w:val="004206AC"/>
    <w:rsid w:val="004241C7"/>
    <w:rsid w:val="0042615C"/>
    <w:rsid w:val="004304FA"/>
    <w:rsid w:val="00431294"/>
    <w:rsid w:val="00432D6D"/>
    <w:rsid w:val="00432F99"/>
    <w:rsid w:val="004358DE"/>
    <w:rsid w:val="004371D1"/>
    <w:rsid w:val="0043752A"/>
    <w:rsid w:val="00441537"/>
    <w:rsid w:val="00443EB9"/>
    <w:rsid w:val="00453776"/>
    <w:rsid w:val="00457297"/>
    <w:rsid w:val="0047257D"/>
    <w:rsid w:val="004764D0"/>
    <w:rsid w:val="00481525"/>
    <w:rsid w:val="004876CE"/>
    <w:rsid w:val="00491F88"/>
    <w:rsid w:val="00493DC7"/>
    <w:rsid w:val="00494C1F"/>
    <w:rsid w:val="00495D03"/>
    <w:rsid w:val="004C4A77"/>
    <w:rsid w:val="004C5FB0"/>
    <w:rsid w:val="004C6ABF"/>
    <w:rsid w:val="004D27F4"/>
    <w:rsid w:val="004D67EE"/>
    <w:rsid w:val="004D6ECD"/>
    <w:rsid w:val="004D7F35"/>
    <w:rsid w:val="004F2A44"/>
    <w:rsid w:val="0050049C"/>
    <w:rsid w:val="00501342"/>
    <w:rsid w:val="00516141"/>
    <w:rsid w:val="005205D4"/>
    <w:rsid w:val="00522122"/>
    <w:rsid w:val="0053415F"/>
    <w:rsid w:val="00551299"/>
    <w:rsid w:val="00562971"/>
    <w:rsid w:val="00562E52"/>
    <w:rsid w:val="00587C3D"/>
    <w:rsid w:val="005A4AA4"/>
    <w:rsid w:val="005B5FB0"/>
    <w:rsid w:val="005C31C5"/>
    <w:rsid w:val="005C3643"/>
    <w:rsid w:val="005C5394"/>
    <w:rsid w:val="005D2998"/>
    <w:rsid w:val="005D2A90"/>
    <w:rsid w:val="005D6CB1"/>
    <w:rsid w:val="005E0473"/>
    <w:rsid w:val="005E448F"/>
    <w:rsid w:val="005E4915"/>
    <w:rsid w:val="005E6269"/>
    <w:rsid w:val="005F049C"/>
    <w:rsid w:val="005F0A90"/>
    <w:rsid w:val="005F361F"/>
    <w:rsid w:val="005F7A1F"/>
    <w:rsid w:val="00601016"/>
    <w:rsid w:val="00602EBB"/>
    <w:rsid w:val="00614B33"/>
    <w:rsid w:val="00616BEC"/>
    <w:rsid w:val="00630E3D"/>
    <w:rsid w:val="00630F2F"/>
    <w:rsid w:val="006358AB"/>
    <w:rsid w:val="00644819"/>
    <w:rsid w:val="00652305"/>
    <w:rsid w:val="00655050"/>
    <w:rsid w:val="00657FFB"/>
    <w:rsid w:val="00664E09"/>
    <w:rsid w:val="00665D47"/>
    <w:rsid w:val="00665FC8"/>
    <w:rsid w:val="0067576A"/>
    <w:rsid w:val="00687EDC"/>
    <w:rsid w:val="00690E83"/>
    <w:rsid w:val="00691D97"/>
    <w:rsid w:val="00691F6D"/>
    <w:rsid w:val="00692887"/>
    <w:rsid w:val="006968E8"/>
    <w:rsid w:val="00697C13"/>
    <w:rsid w:val="006A5780"/>
    <w:rsid w:val="006A5BFF"/>
    <w:rsid w:val="006A7A30"/>
    <w:rsid w:val="006B148C"/>
    <w:rsid w:val="006B33CC"/>
    <w:rsid w:val="006B3960"/>
    <w:rsid w:val="006B470C"/>
    <w:rsid w:val="006C45DB"/>
    <w:rsid w:val="006C498E"/>
    <w:rsid w:val="006C4F61"/>
    <w:rsid w:val="006C697F"/>
    <w:rsid w:val="006D2D32"/>
    <w:rsid w:val="006D5AE9"/>
    <w:rsid w:val="006D6FB4"/>
    <w:rsid w:val="006E037E"/>
    <w:rsid w:val="006E2CB8"/>
    <w:rsid w:val="006E3806"/>
    <w:rsid w:val="006E7A7F"/>
    <w:rsid w:val="006F25CF"/>
    <w:rsid w:val="00700DA5"/>
    <w:rsid w:val="00702317"/>
    <w:rsid w:val="00705F97"/>
    <w:rsid w:val="007164E5"/>
    <w:rsid w:val="007212F8"/>
    <w:rsid w:val="007233FA"/>
    <w:rsid w:val="00723E63"/>
    <w:rsid w:val="007354D6"/>
    <w:rsid w:val="00741FD4"/>
    <w:rsid w:val="00745243"/>
    <w:rsid w:val="00752217"/>
    <w:rsid w:val="007543C1"/>
    <w:rsid w:val="00756039"/>
    <w:rsid w:val="007611DD"/>
    <w:rsid w:val="00775A00"/>
    <w:rsid w:val="00787037"/>
    <w:rsid w:val="007906B9"/>
    <w:rsid w:val="0079333E"/>
    <w:rsid w:val="00796AAC"/>
    <w:rsid w:val="007A016B"/>
    <w:rsid w:val="007B1EFA"/>
    <w:rsid w:val="007B6662"/>
    <w:rsid w:val="007C0C79"/>
    <w:rsid w:val="007C3EA2"/>
    <w:rsid w:val="007C5FB6"/>
    <w:rsid w:val="007C66F4"/>
    <w:rsid w:val="007D787A"/>
    <w:rsid w:val="007E3B3A"/>
    <w:rsid w:val="007E4506"/>
    <w:rsid w:val="007E7F33"/>
    <w:rsid w:val="007E7FF9"/>
    <w:rsid w:val="0080418C"/>
    <w:rsid w:val="008137F1"/>
    <w:rsid w:val="00813ED6"/>
    <w:rsid w:val="008207AA"/>
    <w:rsid w:val="00833661"/>
    <w:rsid w:val="00847600"/>
    <w:rsid w:val="00856CD3"/>
    <w:rsid w:val="00876157"/>
    <w:rsid w:val="0089596E"/>
    <w:rsid w:val="008A1DDA"/>
    <w:rsid w:val="008A59AD"/>
    <w:rsid w:val="008A7060"/>
    <w:rsid w:val="008E0DD4"/>
    <w:rsid w:val="008E2FDC"/>
    <w:rsid w:val="008F3311"/>
    <w:rsid w:val="00903BBD"/>
    <w:rsid w:val="00920C44"/>
    <w:rsid w:val="0092367B"/>
    <w:rsid w:val="0092532C"/>
    <w:rsid w:val="0092792C"/>
    <w:rsid w:val="00927C03"/>
    <w:rsid w:val="00931368"/>
    <w:rsid w:val="00932FC4"/>
    <w:rsid w:val="009355B6"/>
    <w:rsid w:val="00936D3E"/>
    <w:rsid w:val="00937B4F"/>
    <w:rsid w:val="009402B3"/>
    <w:rsid w:val="00942CE1"/>
    <w:rsid w:val="009461EF"/>
    <w:rsid w:val="00963767"/>
    <w:rsid w:val="009721BF"/>
    <w:rsid w:val="00973729"/>
    <w:rsid w:val="00982117"/>
    <w:rsid w:val="009A273A"/>
    <w:rsid w:val="009A4814"/>
    <w:rsid w:val="009A725A"/>
    <w:rsid w:val="009A7827"/>
    <w:rsid w:val="009B389D"/>
    <w:rsid w:val="009C5B89"/>
    <w:rsid w:val="009E23A5"/>
    <w:rsid w:val="009E46FD"/>
    <w:rsid w:val="009F21D1"/>
    <w:rsid w:val="009F348E"/>
    <w:rsid w:val="009F3A1E"/>
    <w:rsid w:val="00A01FDB"/>
    <w:rsid w:val="00A05466"/>
    <w:rsid w:val="00A12319"/>
    <w:rsid w:val="00A1652C"/>
    <w:rsid w:val="00A22159"/>
    <w:rsid w:val="00A22BD5"/>
    <w:rsid w:val="00A32EC6"/>
    <w:rsid w:val="00A33748"/>
    <w:rsid w:val="00A41538"/>
    <w:rsid w:val="00A463AC"/>
    <w:rsid w:val="00A5211B"/>
    <w:rsid w:val="00A65074"/>
    <w:rsid w:val="00A65757"/>
    <w:rsid w:val="00A657F0"/>
    <w:rsid w:val="00A70558"/>
    <w:rsid w:val="00A70AF2"/>
    <w:rsid w:val="00A72D82"/>
    <w:rsid w:val="00A82F68"/>
    <w:rsid w:val="00A84DF7"/>
    <w:rsid w:val="00A875B3"/>
    <w:rsid w:val="00A91613"/>
    <w:rsid w:val="00A969F3"/>
    <w:rsid w:val="00AA3CDD"/>
    <w:rsid w:val="00AB4883"/>
    <w:rsid w:val="00AC37BF"/>
    <w:rsid w:val="00AE352C"/>
    <w:rsid w:val="00B025BE"/>
    <w:rsid w:val="00B1350A"/>
    <w:rsid w:val="00B1510B"/>
    <w:rsid w:val="00B208FA"/>
    <w:rsid w:val="00B21E94"/>
    <w:rsid w:val="00B269A2"/>
    <w:rsid w:val="00B30813"/>
    <w:rsid w:val="00B35B86"/>
    <w:rsid w:val="00B370F4"/>
    <w:rsid w:val="00B43DFF"/>
    <w:rsid w:val="00B446A9"/>
    <w:rsid w:val="00B4510E"/>
    <w:rsid w:val="00B45D71"/>
    <w:rsid w:val="00B4796D"/>
    <w:rsid w:val="00B645D8"/>
    <w:rsid w:val="00B716A1"/>
    <w:rsid w:val="00B734F5"/>
    <w:rsid w:val="00B766DF"/>
    <w:rsid w:val="00B94398"/>
    <w:rsid w:val="00B9524A"/>
    <w:rsid w:val="00BA2D76"/>
    <w:rsid w:val="00BC7D08"/>
    <w:rsid w:val="00BD0131"/>
    <w:rsid w:val="00BD297B"/>
    <w:rsid w:val="00BD55E2"/>
    <w:rsid w:val="00BD7114"/>
    <w:rsid w:val="00BE58A8"/>
    <w:rsid w:val="00BE6511"/>
    <w:rsid w:val="00BE6CC6"/>
    <w:rsid w:val="00BE70A3"/>
    <w:rsid w:val="00BF2C1A"/>
    <w:rsid w:val="00BF3238"/>
    <w:rsid w:val="00BF62E5"/>
    <w:rsid w:val="00C00599"/>
    <w:rsid w:val="00C01273"/>
    <w:rsid w:val="00C03BE3"/>
    <w:rsid w:val="00C0699E"/>
    <w:rsid w:val="00C07B96"/>
    <w:rsid w:val="00C13852"/>
    <w:rsid w:val="00C24AC0"/>
    <w:rsid w:val="00C3036B"/>
    <w:rsid w:val="00C325B7"/>
    <w:rsid w:val="00C4421B"/>
    <w:rsid w:val="00C47E61"/>
    <w:rsid w:val="00C5062A"/>
    <w:rsid w:val="00C514DD"/>
    <w:rsid w:val="00C558CF"/>
    <w:rsid w:val="00C60281"/>
    <w:rsid w:val="00C65594"/>
    <w:rsid w:val="00C726D2"/>
    <w:rsid w:val="00C7354E"/>
    <w:rsid w:val="00C77096"/>
    <w:rsid w:val="00C811ED"/>
    <w:rsid w:val="00C9555A"/>
    <w:rsid w:val="00CA670D"/>
    <w:rsid w:val="00CD0288"/>
    <w:rsid w:val="00CE0AC2"/>
    <w:rsid w:val="00CE0BAE"/>
    <w:rsid w:val="00CE5670"/>
    <w:rsid w:val="00CE7600"/>
    <w:rsid w:val="00CF2FDD"/>
    <w:rsid w:val="00CF526F"/>
    <w:rsid w:val="00D06B3C"/>
    <w:rsid w:val="00D22AA1"/>
    <w:rsid w:val="00D27CEF"/>
    <w:rsid w:val="00D320AA"/>
    <w:rsid w:val="00D46A95"/>
    <w:rsid w:val="00D51AF8"/>
    <w:rsid w:val="00D54D77"/>
    <w:rsid w:val="00D54FEC"/>
    <w:rsid w:val="00D62A6B"/>
    <w:rsid w:val="00D64C3D"/>
    <w:rsid w:val="00D7343B"/>
    <w:rsid w:val="00D8139F"/>
    <w:rsid w:val="00D84A97"/>
    <w:rsid w:val="00D95ED9"/>
    <w:rsid w:val="00DA0005"/>
    <w:rsid w:val="00DA2B73"/>
    <w:rsid w:val="00DA2DA8"/>
    <w:rsid w:val="00DB3424"/>
    <w:rsid w:val="00DB683D"/>
    <w:rsid w:val="00DC3083"/>
    <w:rsid w:val="00DC454E"/>
    <w:rsid w:val="00DD0046"/>
    <w:rsid w:val="00DE230C"/>
    <w:rsid w:val="00DE2EFA"/>
    <w:rsid w:val="00DE6D5D"/>
    <w:rsid w:val="00DE7153"/>
    <w:rsid w:val="00DF03CC"/>
    <w:rsid w:val="00DF2A38"/>
    <w:rsid w:val="00DF2F6A"/>
    <w:rsid w:val="00DF752F"/>
    <w:rsid w:val="00E05CA4"/>
    <w:rsid w:val="00E27A6E"/>
    <w:rsid w:val="00E33F52"/>
    <w:rsid w:val="00E40AAB"/>
    <w:rsid w:val="00E4525A"/>
    <w:rsid w:val="00E45A52"/>
    <w:rsid w:val="00E65D33"/>
    <w:rsid w:val="00E6632B"/>
    <w:rsid w:val="00E67B55"/>
    <w:rsid w:val="00E7059E"/>
    <w:rsid w:val="00E717FB"/>
    <w:rsid w:val="00E95A6E"/>
    <w:rsid w:val="00EA0D40"/>
    <w:rsid w:val="00EA2516"/>
    <w:rsid w:val="00EA42B9"/>
    <w:rsid w:val="00EB663A"/>
    <w:rsid w:val="00EB7795"/>
    <w:rsid w:val="00EC07AE"/>
    <w:rsid w:val="00EC7E12"/>
    <w:rsid w:val="00ED15A6"/>
    <w:rsid w:val="00ED3922"/>
    <w:rsid w:val="00ED5439"/>
    <w:rsid w:val="00EE1FA6"/>
    <w:rsid w:val="00EE24F0"/>
    <w:rsid w:val="00EF2554"/>
    <w:rsid w:val="00EF5959"/>
    <w:rsid w:val="00F114DA"/>
    <w:rsid w:val="00F1507F"/>
    <w:rsid w:val="00F210C2"/>
    <w:rsid w:val="00F314AB"/>
    <w:rsid w:val="00F33CCA"/>
    <w:rsid w:val="00F350E4"/>
    <w:rsid w:val="00F41861"/>
    <w:rsid w:val="00F4318B"/>
    <w:rsid w:val="00F614A6"/>
    <w:rsid w:val="00F63DD1"/>
    <w:rsid w:val="00F669AA"/>
    <w:rsid w:val="00F7398C"/>
    <w:rsid w:val="00F942AD"/>
    <w:rsid w:val="00F94AFE"/>
    <w:rsid w:val="00F95027"/>
    <w:rsid w:val="00F95666"/>
    <w:rsid w:val="00F96D49"/>
    <w:rsid w:val="00F97B84"/>
    <w:rsid w:val="00FA03BA"/>
    <w:rsid w:val="00FA51AD"/>
    <w:rsid w:val="00FB0F18"/>
    <w:rsid w:val="00FB18AB"/>
    <w:rsid w:val="00FB23EE"/>
    <w:rsid w:val="00FB5DB1"/>
    <w:rsid w:val="00FC1BCC"/>
    <w:rsid w:val="00FC2569"/>
    <w:rsid w:val="00FD1FEC"/>
    <w:rsid w:val="00FD3EC3"/>
    <w:rsid w:val="00FF23A7"/>
    <w:rsid w:val="00FF6E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8151B"/>
  <w15:docId w15:val="{BEC115F3-651D-0646-89C5-4B5A126B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F2F"/>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1"/>
    <w:qFormat/>
    <w:rsid w:val="003433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CE0A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7A3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E6632B"/>
    <w:pPr>
      <w:keepNext/>
      <w:tabs>
        <w:tab w:val="left" w:pos="1980"/>
      </w:tabs>
      <w:ind w:right="-90"/>
      <w:outlineLvl w:val="3"/>
    </w:pPr>
    <w:rPr>
      <w:rFonts w:ascii="Arial" w:hAnsi="Arial"/>
      <w:b/>
      <w:sz w:val="24"/>
    </w:rPr>
  </w:style>
  <w:style w:type="paragraph" w:styleId="Heading5">
    <w:name w:val="heading 5"/>
    <w:basedOn w:val="Normal"/>
    <w:next w:val="Normal"/>
    <w:link w:val="Heading5Char"/>
    <w:unhideWhenUsed/>
    <w:qFormat/>
    <w:rsid w:val="002E59AC"/>
    <w:pPr>
      <w:suppressAutoHyphens/>
      <w:autoSpaceDN w:val="0"/>
      <w:spacing w:before="240" w:after="60" w:line="288" w:lineRule="auto"/>
      <w:jc w:val="both"/>
      <w:textAlignment w:val="baseline"/>
      <w:outlineLvl w:val="4"/>
    </w:pPr>
    <w:rPr>
      <w:rFonts w:ascii="Calibri" w:hAnsi="Calibri"/>
      <w:b/>
      <w:bCs/>
      <w:i/>
      <w:iCs/>
      <w:sz w:val="26"/>
      <w:szCs w:val="26"/>
      <w:lang w:val="en-GB"/>
    </w:rPr>
  </w:style>
  <w:style w:type="paragraph" w:styleId="Heading6">
    <w:name w:val="heading 6"/>
    <w:basedOn w:val="Normal"/>
    <w:next w:val="Normal"/>
    <w:link w:val="Heading6Char"/>
    <w:unhideWhenUsed/>
    <w:qFormat/>
    <w:rsid w:val="006A7A3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5230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qFormat/>
    <w:rsid w:val="004D67EE"/>
    <w:pPr>
      <w:keepNext/>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jc w:val="center"/>
      <w:outlineLvl w:val="7"/>
    </w:pPr>
    <w:rPr>
      <w:b/>
      <w:bCs/>
      <w:sz w:val="24"/>
    </w:rPr>
  </w:style>
  <w:style w:type="paragraph" w:styleId="Heading9">
    <w:name w:val="heading 9"/>
    <w:basedOn w:val="Normal"/>
    <w:next w:val="Normal"/>
    <w:link w:val="Heading9Char"/>
    <w:uiPriority w:val="9"/>
    <w:semiHidden/>
    <w:unhideWhenUsed/>
    <w:qFormat/>
    <w:rsid w:val="004371D1"/>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8FA"/>
    <w:pPr>
      <w:tabs>
        <w:tab w:val="center" w:pos="4680"/>
        <w:tab w:val="right" w:pos="9360"/>
      </w:tabs>
    </w:pPr>
  </w:style>
  <w:style w:type="character" w:customStyle="1" w:styleId="HeaderChar">
    <w:name w:val="Header Char"/>
    <w:basedOn w:val="DefaultParagraphFont"/>
    <w:link w:val="Header"/>
    <w:uiPriority w:val="99"/>
    <w:rsid w:val="00B208FA"/>
  </w:style>
  <w:style w:type="paragraph" w:styleId="Footer">
    <w:name w:val="footer"/>
    <w:basedOn w:val="Normal"/>
    <w:link w:val="FooterChar"/>
    <w:unhideWhenUsed/>
    <w:rsid w:val="00B208FA"/>
    <w:pPr>
      <w:tabs>
        <w:tab w:val="center" w:pos="4680"/>
        <w:tab w:val="right" w:pos="9360"/>
      </w:tabs>
    </w:pPr>
  </w:style>
  <w:style w:type="character" w:customStyle="1" w:styleId="FooterChar">
    <w:name w:val="Footer Char"/>
    <w:basedOn w:val="DefaultParagraphFont"/>
    <w:link w:val="Footer"/>
    <w:uiPriority w:val="99"/>
    <w:rsid w:val="00B208FA"/>
  </w:style>
  <w:style w:type="paragraph" w:styleId="BalloonText">
    <w:name w:val="Balloon Text"/>
    <w:basedOn w:val="Normal"/>
    <w:link w:val="BalloonTextChar"/>
    <w:uiPriority w:val="99"/>
    <w:semiHidden/>
    <w:unhideWhenUsed/>
    <w:rsid w:val="00B208FA"/>
    <w:rPr>
      <w:rFonts w:ascii="Tahoma" w:hAnsi="Tahoma" w:cs="Tahoma"/>
      <w:sz w:val="16"/>
      <w:szCs w:val="16"/>
    </w:rPr>
  </w:style>
  <w:style w:type="character" w:customStyle="1" w:styleId="BalloonTextChar">
    <w:name w:val="Balloon Text Char"/>
    <w:basedOn w:val="DefaultParagraphFont"/>
    <w:link w:val="BalloonText"/>
    <w:uiPriority w:val="99"/>
    <w:semiHidden/>
    <w:rsid w:val="00B208FA"/>
    <w:rPr>
      <w:rFonts w:ascii="Tahoma" w:hAnsi="Tahoma" w:cs="Tahoma"/>
      <w:sz w:val="16"/>
      <w:szCs w:val="16"/>
    </w:rPr>
  </w:style>
  <w:style w:type="paragraph" w:customStyle="1" w:styleId="CategoryHeader">
    <w:name w:val="Category Header"/>
    <w:basedOn w:val="Normal"/>
    <w:qFormat/>
    <w:rsid w:val="00B208FA"/>
    <w:rPr>
      <w:rFonts w:ascii="Arial" w:hAnsi="Arial"/>
      <w:b/>
      <w:caps/>
    </w:rPr>
  </w:style>
  <w:style w:type="paragraph" w:customStyle="1" w:styleId="BulletPoints">
    <w:name w:val="Bullet Points"/>
    <w:basedOn w:val="Normal"/>
    <w:qFormat/>
    <w:rsid w:val="00B208FA"/>
    <w:pPr>
      <w:numPr>
        <w:numId w:val="1"/>
      </w:numPr>
      <w:tabs>
        <w:tab w:val="left" w:pos="288"/>
      </w:tabs>
      <w:spacing w:before="20" w:after="20"/>
      <w:ind w:left="288" w:hanging="288"/>
    </w:pPr>
    <w:rPr>
      <w:rFonts w:ascii="Arial" w:hAnsi="Arial"/>
      <w:color w:val="000000" w:themeColor="text1"/>
      <w:sz w:val="18"/>
    </w:rPr>
  </w:style>
  <w:style w:type="paragraph" w:customStyle="1" w:styleId="01NameHeader">
    <w:name w:val="01 Name Header"/>
    <w:basedOn w:val="Normal"/>
    <w:qFormat/>
    <w:rsid w:val="00B208FA"/>
    <w:pPr>
      <w:jc w:val="center"/>
    </w:pPr>
    <w:rPr>
      <w:noProof/>
      <w:color w:val="225597"/>
      <w:sz w:val="36"/>
    </w:rPr>
  </w:style>
  <w:style w:type="character" w:styleId="Hyperlink">
    <w:name w:val="Hyperlink"/>
    <w:rsid w:val="0024706E"/>
    <w:rPr>
      <w:color w:val="0000FF"/>
      <w:u w:val="single"/>
    </w:rPr>
  </w:style>
  <w:style w:type="paragraph" w:styleId="Title">
    <w:name w:val="Title"/>
    <w:basedOn w:val="Normal"/>
    <w:link w:val="TitleChar"/>
    <w:uiPriority w:val="10"/>
    <w:qFormat/>
    <w:rsid w:val="00630F2F"/>
    <w:pPr>
      <w:jc w:val="center"/>
    </w:pPr>
    <w:rPr>
      <w:rFonts w:ascii="Arial" w:hAnsi="Arial"/>
      <w:b/>
    </w:rPr>
  </w:style>
  <w:style w:type="character" w:customStyle="1" w:styleId="TitleChar">
    <w:name w:val="Title Char"/>
    <w:basedOn w:val="DefaultParagraphFont"/>
    <w:link w:val="Title"/>
    <w:uiPriority w:val="10"/>
    <w:rsid w:val="00630F2F"/>
    <w:rPr>
      <w:rFonts w:ascii="Arial" w:eastAsia="Times New Roman" w:hAnsi="Arial" w:cs="Times New Roman"/>
      <w:b/>
      <w:szCs w:val="20"/>
      <w:lang w:val="en-US"/>
    </w:rPr>
  </w:style>
  <w:style w:type="paragraph" w:customStyle="1" w:styleId="naslov1">
    <w:name w:val="naslov1"/>
    <w:basedOn w:val="Normal"/>
    <w:rsid w:val="00630F2F"/>
    <w:rPr>
      <w:rFonts w:ascii="Arial" w:hAnsi="Arial"/>
      <w:b/>
      <w:sz w:val="24"/>
    </w:rPr>
  </w:style>
  <w:style w:type="paragraph" w:customStyle="1" w:styleId="bulet">
    <w:name w:val="bulet"/>
    <w:basedOn w:val="Normal"/>
    <w:rsid w:val="00630F2F"/>
    <w:pPr>
      <w:ind w:left="630" w:hanging="270"/>
    </w:pPr>
    <w:rPr>
      <w:b/>
    </w:rPr>
  </w:style>
  <w:style w:type="paragraph" w:styleId="ListParagraph">
    <w:name w:val="List Paragraph"/>
    <w:basedOn w:val="Normal"/>
    <w:link w:val="ListParagraphChar"/>
    <w:uiPriority w:val="34"/>
    <w:qFormat/>
    <w:rsid w:val="00630F2F"/>
    <w:pPr>
      <w:ind w:left="720"/>
      <w:contextualSpacing/>
    </w:pPr>
  </w:style>
  <w:style w:type="character" w:customStyle="1" w:styleId="Heading8Char">
    <w:name w:val="Heading 8 Char"/>
    <w:basedOn w:val="DefaultParagraphFont"/>
    <w:link w:val="Heading8"/>
    <w:uiPriority w:val="99"/>
    <w:rsid w:val="004D67EE"/>
    <w:rPr>
      <w:rFonts w:ascii="Times New Roman" w:eastAsia="Times New Roman" w:hAnsi="Times New Roman" w:cs="Times New Roman"/>
      <w:b/>
      <w:bCs/>
      <w:sz w:val="24"/>
      <w:szCs w:val="20"/>
      <w:lang w:val="en-US"/>
    </w:rPr>
  </w:style>
  <w:style w:type="paragraph" w:styleId="NormalWeb">
    <w:name w:val="Normal (Web)"/>
    <w:basedOn w:val="Normal"/>
    <w:uiPriority w:val="99"/>
    <w:rsid w:val="004D67EE"/>
    <w:pPr>
      <w:spacing w:before="100" w:beforeAutospacing="1" w:after="100" w:afterAutospacing="1"/>
    </w:pPr>
    <w:rPr>
      <w:sz w:val="24"/>
      <w:szCs w:val="24"/>
    </w:rPr>
  </w:style>
  <w:style w:type="paragraph" w:styleId="PlainText">
    <w:name w:val="Plain Text"/>
    <w:basedOn w:val="Normal"/>
    <w:link w:val="PlainTextChar"/>
    <w:rsid w:val="004D67EE"/>
    <w:rPr>
      <w:rFonts w:ascii="Courier New" w:hAnsi="Courier New" w:cs="Courier New"/>
      <w:sz w:val="20"/>
    </w:rPr>
  </w:style>
  <w:style w:type="character" w:customStyle="1" w:styleId="PlainTextChar">
    <w:name w:val="Plain Text Char"/>
    <w:basedOn w:val="DefaultParagraphFont"/>
    <w:link w:val="PlainText"/>
    <w:rsid w:val="004D67EE"/>
    <w:rPr>
      <w:rFonts w:ascii="Courier New" w:eastAsia="Times New Roman" w:hAnsi="Courier New" w:cs="Courier New"/>
      <w:sz w:val="20"/>
      <w:szCs w:val="20"/>
      <w:lang w:val="en-US"/>
    </w:rPr>
  </w:style>
  <w:style w:type="paragraph" w:styleId="BodyTextIndent">
    <w:name w:val="Body Text Indent"/>
    <w:basedOn w:val="Normal"/>
    <w:link w:val="BodyTextIndentChar"/>
    <w:rsid w:val="004D67EE"/>
    <w:pPr>
      <w:ind w:left="540"/>
    </w:pPr>
    <w:rPr>
      <w:rFonts w:ascii="MS Serif" w:hAnsi="MS Serif"/>
      <w:sz w:val="20"/>
    </w:rPr>
  </w:style>
  <w:style w:type="character" w:customStyle="1" w:styleId="BodyTextIndentChar">
    <w:name w:val="Body Text Indent Char"/>
    <w:basedOn w:val="DefaultParagraphFont"/>
    <w:link w:val="BodyTextIndent"/>
    <w:uiPriority w:val="99"/>
    <w:rsid w:val="004D67EE"/>
    <w:rPr>
      <w:rFonts w:ascii="MS Serif" w:eastAsia="Times New Roman" w:hAnsi="MS Serif" w:cs="Times New Roman"/>
      <w:sz w:val="20"/>
      <w:szCs w:val="20"/>
      <w:lang w:val="en-US"/>
    </w:rPr>
  </w:style>
  <w:style w:type="character" w:styleId="Emphasis">
    <w:name w:val="Emphasis"/>
    <w:uiPriority w:val="20"/>
    <w:qFormat/>
    <w:rsid w:val="00DF752F"/>
    <w:rPr>
      <w:b/>
      <w:bCs/>
      <w:i w:val="0"/>
      <w:iCs w:val="0"/>
    </w:rPr>
  </w:style>
  <w:style w:type="character" w:customStyle="1" w:styleId="st1">
    <w:name w:val="st1"/>
    <w:basedOn w:val="DefaultParagraphFont"/>
    <w:rsid w:val="00DF752F"/>
  </w:style>
  <w:style w:type="character" w:styleId="Strong">
    <w:name w:val="Strong"/>
    <w:basedOn w:val="DefaultParagraphFont"/>
    <w:qFormat/>
    <w:rsid w:val="00DF752F"/>
    <w:rPr>
      <w:b/>
      <w:bCs/>
    </w:rPr>
  </w:style>
  <w:style w:type="paragraph" w:customStyle="1" w:styleId="Normal1">
    <w:name w:val="Normal1"/>
    <w:rsid w:val="004C5FB0"/>
    <w:rPr>
      <w:rFonts w:ascii="Calibri" w:eastAsia="Calibri" w:hAnsi="Calibri" w:cs="Calibri"/>
      <w:color w:val="000000"/>
      <w:szCs w:val="20"/>
      <w:lang w:val="en-US"/>
    </w:rPr>
  </w:style>
  <w:style w:type="character" w:customStyle="1" w:styleId="Heading1Char">
    <w:name w:val="Heading 1 Char"/>
    <w:basedOn w:val="DefaultParagraphFont"/>
    <w:link w:val="Heading1"/>
    <w:uiPriority w:val="9"/>
    <w:rsid w:val="00343332"/>
    <w:rPr>
      <w:rFonts w:asciiTheme="majorHAnsi" w:eastAsiaTheme="majorEastAsia" w:hAnsiTheme="majorHAnsi" w:cstheme="majorBidi"/>
      <w:b/>
      <w:bCs/>
      <w:color w:val="365F91" w:themeColor="accent1" w:themeShade="BF"/>
      <w:sz w:val="28"/>
      <w:szCs w:val="28"/>
      <w:lang w:val="en-US"/>
    </w:rPr>
  </w:style>
  <w:style w:type="paragraph" w:styleId="BodyText">
    <w:name w:val="Body Text"/>
    <w:basedOn w:val="Normal"/>
    <w:link w:val="BodyTextChar"/>
    <w:uiPriority w:val="1"/>
    <w:unhideWhenUsed/>
    <w:qFormat/>
    <w:rsid w:val="00343332"/>
    <w:pPr>
      <w:spacing w:after="120"/>
    </w:pPr>
  </w:style>
  <w:style w:type="character" w:customStyle="1" w:styleId="BodyTextChar">
    <w:name w:val="Body Text Char"/>
    <w:basedOn w:val="DefaultParagraphFont"/>
    <w:link w:val="BodyText"/>
    <w:uiPriority w:val="99"/>
    <w:rsid w:val="00343332"/>
    <w:rPr>
      <w:rFonts w:ascii="Times New Roman" w:eastAsia="Times New Roman" w:hAnsi="Times New Roman" w:cs="Times New Roman"/>
      <w:szCs w:val="20"/>
      <w:lang w:val="en-US"/>
    </w:rPr>
  </w:style>
  <w:style w:type="character" w:customStyle="1" w:styleId="Heading3Char">
    <w:name w:val="Heading 3 Char"/>
    <w:basedOn w:val="DefaultParagraphFont"/>
    <w:link w:val="Heading3"/>
    <w:uiPriority w:val="9"/>
    <w:rsid w:val="006A7A30"/>
    <w:rPr>
      <w:rFonts w:asciiTheme="majorHAnsi" w:eastAsiaTheme="majorEastAsia" w:hAnsiTheme="majorHAnsi" w:cstheme="majorBidi"/>
      <w:b/>
      <w:bCs/>
      <w:color w:val="4F81BD" w:themeColor="accent1"/>
      <w:szCs w:val="20"/>
      <w:lang w:val="en-US"/>
    </w:rPr>
  </w:style>
  <w:style w:type="character" w:customStyle="1" w:styleId="Heading6Char">
    <w:name w:val="Heading 6 Char"/>
    <w:basedOn w:val="DefaultParagraphFont"/>
    <w:link w:val="Heading6"/>
    <w:uiPriority w:val="9"/>
    <w:semiHidden/>
    <w:rsid w:val="006A7A30"/>
    <w:rPr>
      <w:rFonts w:asciiTheme="majorHAnsi" w:eastAsiaTheme="majorEastAsia" w:hAnsiTheme="majorHAnsi" w:cstheme="majorBidi"/>
      <w:i/>
      <w:iCs/>
      <w:color w:val="243F60" w:themeColor="accent1" w:themeShade="7F"/>
      <w:szCs w:val="20"/>
      <w:lang w:val="en-US"/>
    </w:rPr>
  </w:style>
  <w:style w:type="paragraph" w:customStyle="1" w:styleId="SectionTitle">
    <w:name w:val="Section Title"/>
    <w:basedOn w:val="Normal"/>
    <w:next w:val="Objective"/>
    <w:rsid w:val="000D2907"/>
    <w:pPr>
      <w:widowControl w:val="0"/>
      <w:pBdr>
        <w:bottom w:val="single" w:sz="4" w:space="1" w:color="808080"/>
      </w:pBdr>
      <w:suppressAutoHyphens/>
      <w:overflowPunct w:val="0"/>
      <w:autoSpaceDE w:val="0"/>
      <w:spacing w:before="220" w:line="220" w:lineRule="atLeast"/>
      <w:textAlignment w:val="baseline"/>
    </w:pPr>
    <w:rPr>
      <w:rFonts w:ascii="Garamond" w:hAnsi="Garamond"/>
      <w:caps/>
      <w:spacing w:val="15"/>
      <w:sz w:val="20"/>
      <w:lang w:eastAsia="ar-SA"/>
    </w:rPr>
  </w:style>
  <w:style w:type="paragraph" w:customStyle="1" w:styleId="Objective">
    <w:name w:val="Objective"/>
    <w:basedOn w:val="Normal"/>
    <w:next w:val="BodyText"/>
    <w:rsid w:val="000D2907"/>
    <w:pPr>
      <w:widowControl w:val="0"/>
      <w:suppressAutoHyphens/>
      <w:overflowPunct w:val="0"/>
      <w:autoSpaceDE w:val="0"/>
      <w:spacing w:before="60" w:after="220" w:line="220" w:lineRule="atLeast"/>
      <w:textAlignment w:val="baseline"/>
    </w:pPr>
    <w:rPr>
      <w:rFonts w:ascii="Garamond" w:hAnsi="Garamond"/>
      <w:lang w:eastAsia="ar-SA"/>
    </w:rPr>
  </w:style>
  <w:style w:type="paragraph" w:customStyle="1" w:styleId="CompanyName">
    <w:name w:val="Company Name"/>
    <w:basedOn w:val="Normal"/>
    <w:next w:val="JobTitle"/>
    <w:rsid w:val="000D2907"/>
    <w:pPr>
      <w:widowControl w:val="0"/>
      <w:tabs>
        <w:tab w:val="left" w:pos="1440"/>
        <w:tab w:val="right" w:pos="6480"/>
      </w:tabs>
      <w:suppressAutoHyphens/>
      <w:overflowPunct w:val="0"/>
      <w:autoSpaceDE w:val="0"/>
      <w:spacing w:before="220" w:line="220" w:lineRule="atLeast"/>
      <w:textAlignment w:val="baseline"/>
    </w:pPr>
    <w:rPr>
      <w:rFonts w:ascii="Garamond" w:hAnsi="Garamond"/>
      <w:lang w:eastAsia="ar-SA"/>
    </w:rPr>
  </w:style>
  <w:style w:type="paragraph" w:customStyle="1" w:styleId="JobTitle">
    <w:name w:val="Job Title"/>
    <w:next w:val="Achievement"/>
    <w:rsid w:val="000D2907"/>
    <w:pPr>
      <w:widowControl w:val="0"/>
      <w:suppressAutoHyphens/>
      <w:overflowPunct w:val="0"/>
      <w:autoSpaceDE w:val="0"/>
      <w:spacing w:before="40" w:after="40" w:line="220" w:lineRule="atLeast"/>
      <w:textAlignment w:val="baseline"/>
    </w:pPr>
    <w:rPr>
      <w:rFonts w:ascii="Garamond" w:eastAsia="Arial" w:hAnsi="Garamond" w:cs="Times New Roman"/>
      <w:i/>
      <w:spacing w:val="5"/>
      <w:sz w:val="23"/>
      <w:szCs w:val="20"/>
      <w:lang w:val="en-US" w:eastAsia="ar-SA"/>
    </w:rPr>
  </w:style>
  <w:style w:type="paragraph" w:customStyle="1" w:styleId="Achievement">
    <w:name w:val="Achievement"/>
    <w:basedOn w:val="BodyText"/>
    <w:rsid w:val="000D2907"/>
    <w:pPr>
      <w:widowControl w:val="0"/>
      <w:numPr>
        <w:numId w:val="2"/>
      </w:numPr>
      <w:suppressAutoHyphens/>
      <w:overflowPunct w:val="0"/>
      <w:autoSpaceDE w:val="0"/>
      <w:spacing w:after="60" w:line="240" w:lineRule="atLeast"/>
      <w:ind w:left="240"/>
      <w:textAlignment w:val="baseline"/>
    </w:pPr>
    <w:rPr>
      <w:rFonts w:ascii="Garamond" w:hAnsi="Garamond"/>
      <w:lang w:eastAsia="ar-SA"/>
    </w:rPr>
  </w:style>
  <w:style w:type="paragraph" w:customStyle="1" w:styleId="Institution">
    <w:name w:val="Institution"/>
    <w:basedOn w:val="Normal"/>
    <w:next w:val="Achievement"/>
    <w:rsid w:val="000D2907"/>
    <w:pPr>
      <w:widowControl w:val="0"/>
      <w:tabs>
        <w:tab w:val="left" w:pos="1440"/>
        <w:tab w:val="right" w:pos="6480"/>
      </w:tabs>
      <w:suppressAutoHyphens/>
      <w:overflowPunct w:val="0"/>
      <w:autoSpaceDE w:val="0"/>
      <w:spacing w:before="60" w:line="220" w:lineRule="atLeast"/>
      <w:textAlignment w:val="baseline"/>
    </w:pPr>
    <w:rPr>
      <w:rFonts w:ascii="Garamond" w:hAnsi="Garamond"/>
      <w:lang w:eastAsia="ar-SA"/>
    </w:rPr>
  </w:style>
  <w:style w:type="paragraph" w:customStyle="1" w:styleId="CompanyNameOne">
    <w:name w:val="Company Name One"/>
    <w:basedOn w:val="CompanyName"/>
    <w:next w:val="JobTitle"/>
    <w:rsid w:val="000D2907"/>
    <w:pPr>
      <w:spacing w:before="60"/>
    </w:pPr>
  </w:style>
  <w:style w:type="paragraph" w:customStyle="1" w:styleId="PersonalInfo">
    <w:name w:val="Personal Info"/>
    <w:basedOn w:val="Achievement"/>
    <w:next w:val="Achievement"/>
    <w:rsid w:val="000D2907"/>
    <w:pPr>
      <w:numPr>
        <w:numId w:val="3"/>
      </w:numPr>
      <w:spacing w:before="220"/>
    </w:pPr>
  </w:style>
  <w:style w:type="character" w:customStyle="1" w:styleId="Heading2Char">
    <w:name w:val="Heading 2 Char"/>
    <w:basedOn w:val="DefaultParagraphFont"/>
    <w:link w:val="Heading2"/>
    <w:uiPriority w:val="9"/>
    <w:rsid w:val="00CE0AC2"/>
    <w:rPr>
      <w:rFonts w:asciiTheme="majorHAnsi" w:eastAsiaTheme="majorEastAsia" w:hAnsiTheme="majorHAnsi" w:cstheme="majorBidi"/>
      <w:b/>
      <w:bCs/>
      <w:color w:val="4F81BD" w:themeColor="accent1"/>
      <w:sz w:val="26"/>
      <w:szCs w:val="26"/>
      <w:lang w:val="en-US"/>
    </w:rPr>
  </w:style>
  <w:style w:type="paragraph" w:styleId="BodyTextIndent2">
    <w:name w:val="Body Text Indent 2"/>
    <w:basedOn w:val="Normal"/>
    <w:link w:val="BodyTextIndent2Char"/>
    <w:semiHidden/>
    <w:unhideWhenUsed/>
    <w:rsid w:val="00CE0AC2"/>
    <w:pPr>
      <w:spacing w:after="120" w:line="480" w:lineRule="auto"/>
      <w:ind w:left="283"/>
    </w:pPr>
  </w:style>
  <w:style w:type="character" w:customStyle="1" w:styleId="BodyTextIndent2Char">
    <w:name w:val="Body Text Indent 2 Char"/>
    <w:basedOn w:val="DefaultParagraphFont"/>
    <w:link w:val="BodyTextIndent2"/>
    <w:uiPriority w:val="99"/>
    <w:semiHidden/>
    <w:rsid w:val="00CE0AC2"/>
    <w:rPr>
      <w:rFonts w:ascii="Times New Roman" w:eastAsia="Times New Roman" w:hAnsi="Times New Roman" w:cs="Times New Roman"/>
      <w:szCs w:val="20"/>
      <w:lang w:val="en-US"/>
    </w:rPr>
  </w:style>
  <w:style w:type="paragraph" w:customStyle="1" w:styleId="ColorfulList-Accent13">
    <w:name w:val="Colorful List - Accent 13"/>
    <w:basedOn w:val="Normal"/>
    <w:uiPriority w:val="34"/>
    <w:qFormat/>
    <w:rsid w:val="002E59AC"/>
    <w:pPr>
      <w:suppressAutoHyphens/>
      <w:autoSpaceDN w:val="0"/>
      <w:spacing w:line="288" w:lineRule="auto"/>
      <w:ind w:left="720"/>
      <w:contextualSpacing/>
      <w:jc w:val="both"/>
      <w:textAlignment w:val="baseline"/>
    </w:pPr>
    <w:rPr>
      <w:sz w:val="23"/>
      <w:lang w:val="en-GB"/>
    </w:rPr>
  </w:style>
  <w:style w:type="character" w:customStyle="1" w:styleId="bodytext0">
    <w:name w:val="bodytext"/>
    <w:rsid w:val="002E59AC"/>
  </w:style>
  <w:style w:type="character" w:customStyle="1" w:styleId="textspaceovan1">
    <w:name w:val="textspaceovan1"/>
    <w:rsid w:val="002E59AC"/>
    <w:rPr>
      <w:rFonts w:ascii="Arial" w:hAnsi="Arial" w:cs="Arial"/>
      <w:b/>
      <w:bCs/>
      <w:strike w:val="0"/>
      <w:dstrike w:val="0"/>
      <w:color w:val="000000"/>
      <w:sz w:val="20"/>
      <w:szCs w:val="20"/>
      <w:u w:val="none"/>
    </w:rPr>
  </w:style>
  <w:style w:type="paragraph" w:styleId="NoSpacing">
    <w:name w:val="No Spacing"/>
    <w:link w:val="NoSpacingChar"/>
    <w:qFormat/>
    <w:rsid w:val="002E59AC"/>
    <w:pPr>
      <w:suppressAutoHyphens/>
      <w:spacing w:after="0" w:line="100" w:lineRule="atLeast"/>
      <w:textAlignment w:val="baseline"/>
    </w:pPr>
    <w:rPr>
      <w:rFonts w:ascii="Calibri" w:eastAsia="Calibri" w:hAnsi="Calibri" w:cs="Times New Roman"/>
      <w:lang w:val="en-GB"/>
    </w:rPr>
  </w:style>
  <w:style w:type="character" w:customStyle="1" w:styleId="NoSpacingChar">
    <w:name w:val="No Spacing Char"/>
    <w:link w:val="NoSpacing"/>
    <w:uiPriority w:val="1"/>
    <w:rsid w:val="002E59AC"/>
    <w:rPr>
      <w:rFonts w:ascii="Calibri" w:eastAsia="Calibri" w:hAnsi="Calibri" w:cs="Times New Roman"/>
      <w:lang w:val="en-GB"/>
    </w:rPr>
  </w:style>
  <w:style w:type="character" w:customStyle="1" w:styleId="Heading5Char">
    <w:name w:val="Heading 5 Char"/>
    <w:basedOn w:val="DefaultParagraphFont"/>
    <w:link w:val="Heading5"/>
    <w:uiPriority w:val="9"/>
    <w:rsid w:val="002E59AC"/>
    <w:rPr>
      <w:rFonts w:ascii="Calibri" w:eastAsia="Times New Roman" w:hAnsi="Calibri" w:cs="Times New Roman"/>
      <w:b/>
      <w:bCs/>
      <w:i/>
      <w:iCs/>
      <w:sz w:val="26"/>
      <w:szCs w:val="26"/>
      <w:lang w:val="en-GB"/>
    </w:rPr>
  </w:style>
  <w:style w:type="character" w:styleId="BookTitle">
    <w:name w:val="Book Title"/>
    <w:uiPriority w:val="33"/>
    <w:qFormat/>
    <w:rsid w:val="002E59AC"/>
    <w:rPr>
      <w:rFonts w:ascii="Cambria" w:eastAsia="Times New Roman" w:hAnsi="Cambria" w:cs="Times New Roman"/>
      <w:i/>
      <w:iCs/>
      <w:sz w:val="20"/>
      <w:szCs w:val="20"/>
    </w:rPr>
  </w:style>
  <w:style w:type="character" w:customStyle="1" w:styleId="profileinputlabel">
    <w:name w:val="profileinputlabel"/>
    <w:uiPriority w:val="99"/>
    <w:rsid w:val="005D6CB1"/>
  </w:style>
  <w:style w:type="paragraph" w:customStyle="1" w:styleId="yiv607513414msonormal">
    <w:name w:val="yiv607513414msonormal"/>
    <w:basedOn w:val="Normal"/>
    <w:uiPriority w:val="99"/>
    <w:rsid w:val="005D6CB1"/>
    <w:pPr>
      <w:spacing w:before="100" w:beforeAutospacing="1" w:after="100" w:afterAutospacing="1"/>
    </w:pPr>
    <w:rPr>
      <w:sz w:val="24"/>
      <w:szCs w:val="24"/>
      <w:lang w:val="en-GB" w:eastAsia="en-GB"/>
    </w:rPr>
  </w:style>
  <w:style w:type="paragraph" w:styleId="Subtitle">
    <w:name w:val="Subtitle"/>
    <w:basedOn w:val="Normal"/>
    <w:link w:val="SubtitleChar"/>
    <w:uiPriority w:val="99"/>
    <w:qFormat/>
    <w:rsid w:val="005D6CB1"/>
    <w:pPr>
      <w:spacing w:after="60"/>
      <w:jc w:val="center"/>
      <w:outlineLvl w:val="1"/>
    </w:pPr>
    <w:rPr>
      <w:rFonts w:ascii="Arial" w:hAnsi="Arial" w:cs="Arial"/>
      <w:sz w:val="24"/>
      <w:szCs w:val="24"/>
      <w:lang w:val="en-GB"/>
    </w:rPr>
  </w:style>
  <w:style w:type="character" w:customStyle="1" w:styleId="SubtitleChar">
    <w:name w:val="Subtitle Char"/>
    <w:basedOn w:val="DefaultParagraphFont"/>
    <w:link w:val="Subtitle"/>
    <w:uiPriority w:val="99"/>
    <w:rsid w:val="005D6CB1"/>
    <w:rPr>
      <w:rFonts w:ascii="Arial" w:eastAsia="Times New Roman" w:hAnsi="Arial" w:cs="Arial"/>
      <w:sz w:val="24"/>
      <w:szCs w:val="24"/>
      <w:lang w:val="en-GB"/>
    </w:rPr>
  </w:style>
  <w:style w:type="character" w:customStyle="1" w:styleId="EmploymentdatesResumeChar">
    <w:name w:val="Employment dates Resume Char"/>
    <w:basedOn w:val="DefaultParagraphFont"/>
    <w:link w:val="EmploymentdatesResume"/>
    <w:rsid w:val="005D6CB1"/>
    <w:rPr>
      <w:rFonts w:ascii="Arial" w:hAnsi="Arial"/>
      <w:b/>
    </w:rPr>
  </w:style>
  <w:style w:type="character" w:customStyle="1" w:styleId="EmployerResumeChar">
    <w:name w:val="Employer Resume Char"/>
    <w:basedOn w:val="EmploymentdatesResumeChar"/>
    <w:link w:val="EmployerResume"/>
    <w:rsid w:val="005D6CB1"/>
    <w:rPr>
      <w:rFonts w:ascii="Arial" w:hAnsi="Arial"/>
      <w:b/>
      <w:color w:val="FF0000"/>
    </w:rPr>
  </w:style>
  <w:style w:type="paragraph" w:customStyle="1" w:styleId="EmploymentdatesResume">
    <w:name w:val="Employment dates Resume"/>
    <w:basedOn w:val="EmployerResume"/>
    <w:next w:val="Normal"/>
    <w:link w:val="EmploymentdatesResumeChar"/>
    <w:autoRedefine/>
    <w:rsid w:val="005D6CB1"/>
    <w:pPr>
      <w:tabs>
        <w:tab w:val="right" w:pos="9360"/>
      </w:tabs>
    </w:pPr>
    <w:rPr>
      <w:color w:val="auto"/>
    </w:rPr>
  </w:style>
  <w:style w:type="paragraph" w:customStyle="1" w:styleId="EmployerResume">
    <w:name w:val="Employer Resume"/>
    <w:basedOn w:val="Normal"/>
    <w:next w:val="Normal"/>
    <w:link w:val="EmployerResumeChar"/>
    <w:rsid w:val="005D6CB1"/>
    <w:pPr>
      <w:keepLines/>
      <w:spacing w:before="40" w:after="60"/>
    </w:pPr>
    <w:rPr>
      <w:rFonts w:ascii="Arial" w:eastAsiaTheme="minorHAnsi" w:hAnsi="Arial" w:cstheme="minorBidi"/>
      <w:b/>
      <w:color w:val="FF0000"/>
      <w:szCs w:val="22"/>
      <w:lang w:val="en-CA"/>
    </w:rPr>
  </w:style>
  <w:style w:type="paragraph" w:customStyle="1" w:styleId="Projecttext">
    <w:name w:val="Project text"/>
    <w:basedOn w:val="Normal"/>
    <w:autoRedefine/>
    <w:rsid w:val="005D6CB1"/>
    <w:pPr>
      <w:keepLines/>
      <w:numPr>
        <w:numId w:val="4"/>
      </w:numPr>
      <w:spacing w:before="40" w:after="20"/>
    </w:pPr>
  </w:style>
  <w:style w:type="paragraph" w:customStyle="1" w:styleId="Environmenttext">
    <w:name w:val="Environment text"/>
    <w:basedOn w:val="Projecttext"/>
    <w:rsid w:val="005D6CB1"/>
    <w:rPr>
      <w:lang w:val="en-CA"/>
    </w:rPr>
  </w:style>
  <w:style w:type="paragraph" w:customStyle="1" w:styleId="Heading1Resume">
    <w:name w:val="Heading 1 Resume"/>
    <w:basedOn w:val="Normal"/>
    <w:rsid w:val="005D6CB1"/>
    <w:pPr>
      <w:keepLines/>
      <w:spacing w:before="120" w:after="40"/>
    </w:pPr>
    <w:rPr>
      <w:rFonts w:ascii="Arial Black" w:hAnsi="Arial Black"/>
      <w:caps/>
      <w:lang w:val="en-CA"/>
    </w:rPr>
  </w:style>
  <w:style w:type="paragraph" w:customStyle="1" w:styleId="TextResume">
    <w:name w:val="Text Resume"/>
    <w:basedOn w:val="Normal"/>
    <w:rsid w:val="005D6CB1"/>
    <w:pPr>
      <w:keepLines/>
      <w:spacing w:before="40" w:after="20"/>
      <w:jc w:val="both"/>
    </w:pPr>
  </w:style>
  <w:style w:type="paragraph" w:customStyle="1" w:styleId="Default">
    <w:name w:val="Default"/>
    <w:rsid w:val="005D6CB1"/>
    <w:pPr>
      <w:autoSpaceDE w:val="0"/>
      <w:autoSpaceDN w:val="0"/>
      <w:adjustRightInd w:val="0"/>
      <w:spacing w:after="0" w:line="240" w:lineRule="auto"/>
    </w:pPr>
    <w:rPr>
      <w:rFonts w:ascii="Arial" w:eastAsia="Times New Roman" w:hAnsi="Arial" w:cs="Arial"/>
      <w:color w:val="000000"/>
      <w:sz w:val="24"/>
      <w:szCs w:val="24"/>
      <w:lang w:eastAsia="en-CA"/>
    </w:rPr>
  </w:style>
  <w:style w:type="paragraph" w:customStyle="1" w:styleId="Normal11pt">
    <w:name w:val="Normal + 11 pt"/>
    <w:aliases w:val="Bold,Justified"/>
    <w:basedOn w:val="Normal"/>
    <w:link w:val="Normal11ptChar"/>
    <w:rsid w:val="001E1FD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313"/>
      </w:tabs>
    </w:pPr>
    <w:rPr>
      <w:sz w:val="24"/>
      <w:szCs w:val="24"/>
      <w:lang w:val="en-CA"/>
    </w:rPr>
  </w:style>
  <w:style w:type="character" w:customStyle="1" w:styleId="Normal11ptChar">
    <w:name w:val="Normal + 11 pt Char"/>
    <w:aliases w:val="Bold Char,Justified Char"/>
    <w:link w:val="Normal11pt"/>
    <w:rsid w:val="001E1FD3"/>
    <w:rPr>
      <w:rFonts w:ascii="Times New Roman" w:eastAsia="Times New Roman" w:hAnsi="Times New Roman" w:cs="Times New Roman"/>
      <w:sz w:val="24"/>
      <w:szCs w:val="24"/>
    </w:rPr>
  </w:style>
  <w:style w:type="paragraph" w:customStyle="1" w:styleId="ProjectBody">
    <w:name w:val="Project Body"/>
    <w:basedOn w:val="Normal"/>
    <w:link w:val="ProjectBodyChar"/>
    <w:uiPriority w:val="99"/>
    <w:rsid w:val="00D46A95"/>
    <w:pPr>
      <w:numPr>
        <w:numId w:val="5"/>
      </w:numPr>
      <w:spacing w:before="60" w:after="40"/>
    </w:pPr>
    <w:rPr>
      <w:rFonts w:ascii="Times" w:hAnsi="Times"/>
      <w:sz w:val="24"/>
    </w:rPr>
  </w:style>
  <w:style w:type="character" w:customStyle="1" w:styleId="ProjectBodyChar">
    <w:name w:val="Project Body Char"/>
    <w:basedOn w:val="DefaultParagraphFont"/>
    <w:link w:val="ProjectBody"/>
    <w:uiPriority w:val="99"/>
    <w:locked/>
    <w:rsid w:val="00D46A95"/>
    <w:rPr>
      <w:rFonts w:ascii="Times" w:eastAsia="Times New Roman" w:hAnsi="Times" w:cs="Times New Roman"/>
      <w:sz w:val="24"/>
      <w:szCs w:val="20"/>
      <w:lang w:val="en-US"/>
    </w:rPr>
  </w:style>
  <w:style w:type="paragraph" w:styleId="HTMLPreformatted">
    <w:name w:val="HTML Preformatted"/>
    <w:basedOn w:val="Normal"/>
    <w:link w:val="HTMLPreformattedChar"/>
    <w:semiHidden/>
    <w:unhideWhenUsed/>
    <w:rsid w:val="00B9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B9524A"/>
    <w:rPr>
      <w:rFonts w:ascii="Courier New" w:eastAsia="Times New Roman" w:hAnsi="Courier New" w:cs="Courier New"/>
      <w:sz w:val="20"/>
      <w:szCs w:val="20"/>
      <w:lang w:eastAsia="en-CA"/>
    </w:rPr>
  </w:style>
  <w:style w:type="paragraph" w:customStyle="1" w:styleId="ResumeSections">
    <w:name w:val="Resume Sections"/>
    <w:basedOn w:val="Heading1"/>
    <w:rsid w:val="00903BBD"/>
    <w:pPr>
      <w:keepLines w:val="0"/>
      <w:tabs>
        <w:tab w:val="right" w:leader="underscore" w:pos="9360"/>
      </w:tabs>
      <w:spacing w:before="0" w:after="100"/>
    </w:pPr>
    <w:rPr>
      <w:rFonts w:ascii="Garamond" w:eastAsia="Times New Roman" w:hAnsi="Garamond" w:cs="Times New Roman"/>
      <w:bCs w:val="0"/>
      <w:color w:val="auto"/>
      <w:sz w:val="22"/>
      <w:szCs w:val="20"/>
    </w:rPr>
  </w:style>
  <w:style w:type="character" w:customStyle="1" w:styleId="ListParagraphChar">
    <w:name w:val="List Paragraph Char"/>
    <w:basedOn w:val="DefaultParagraphFont"/>
    <w:link w:val="ListParagraph"/>
    <w:uiPriority w:val="34"/>
    <w:rsid w:val="00903BBD"/>
    <w:rPr>
      <w:rFonts w:ascii="Times New Roman" w:eastAsia="Times New Roman" w:hAnsi="Times New Roman" w:cs="Times New Roman"/>
      <w:szCs w:val="20"/>
      <w:lang w:val="en-US"/>
    </w:rPr>
  </w:style>
  <w:style w:type="character" w:customStyle="1" w:styleId="newsummary">
    <w:name w:val="newsummary"/>
    <w:uiPriority w:val="99"/>
    <w:rsid w:val="00551299"/>
    <w:rPr>
      <w:rFonts w:cs="Times New Roman"/>
    </w:rPr>
  </w:style>
  <w:style w:type="character" w:customStyle="1" w:styleId="apple-converted-space">
    <w:name w:val="apple-converted-space"/>
    <w:basedOn w:val="DefaultParagraphFont"/>
    <w:rsid w:val="00551299"/>
  </w:style>
  <w:style w:type="character" w:customStyle="1" w:styleId="display-name">
    <w:name w:val="display-name"/>
    <w:rsid w:val="00551299"/>
  </w:style>
  <w:style w:type="paragraph" w:styleId="BodyText2">
    <w:name w:val="Body Text 2"/>
    <w:basedOn w:val="Normal"/>
    <w:link w:val="BodyText2Char"/>
    <w:semiHidden/>
    <w:unhideWhenUsed/>
    <w:rsid w:val="00E6632B"/>
    <w:pPr>
      <w:spacing w:after="120" w:line="480" w:lineRule="auto"/>
    </w:pPr>
  </w:style>
  <w:style w:type="character" w:customStyle="1" w:styleId="BodyText2Char">
    <w:name w:val="Body Text 2 Char"/>
    <w:basedOn w:val="DefaultParagraphFont"/>
    <w:link w:val="BodyText2"/>
    <w:uiPriority w:val="99"/>
    <w:semiHidden/>
    <w:rsid w:val="00E6632B"/>
    <w:rPr>
      <w:rFonts w:ascii="Times New Roman" w:eastAsia="Times New Roman" w:hAnsi="Times New Roman" w:cs="Times New Roman"/>
      <w:szCs w:val="20"/>
      <w:lang w:val="en-US"/>
    </w:rPr>
  </w:style>
  <w:style w:type="character" w:customStyle="1" w:styleId="Heading4Char">
    <w:name w:val="Heading 4 Char"/>
    <w:basedOn w:val="DefaultParagraphFont"/>
    <w:link w:val="Heading4"/>
    <w:rsid w:val="00E6632B"/>
    <w:rPr>
      <w:rFonts w:ascii="Arial" w:eastAsia="Times New Roman" w:hAnsi="Arial" w:cs="Times New Roman"/>
      <w:b/>
      <w:sz w:val="24"/>
      <w:szCs w:val="20"/>
      <w:lang w:val="en-US"/>
    </w:rPr>
  </w:style>
  <w:style w:type="paragraph" w:styleId="BodyTextIndent3">
    <w:name w:val="Body Text Indent 3"/>
    <w:basedOn w:val="Normal"/>
    <w:link w:val="BodyTextIndent3Char"/>
    <w:semiHidden/>
    <w:rsid w:val="00E6632B"/>
    <w:pPr>
      <w:tabs>
        <w:tab w:val="left" w:pos="720"/>
      </w:tabs>
      <w:ind w:left="720" w:hanging="720"/>
    </w:pPr>
    <w:rPr>
      <w:sz w:val="20"/>
    </w:rPr>
  </w:style>
  <w:style w:type="character" w:customStyle="1" w:styleId="BodyTextIndent3Char">
    <w:name w:val="Body Text Indent 3 Char"/>
    <w:basedOn w:val="DefaultParagraphFont"/>
    <w:link w:val="BodyTextIndent3"/>
    <w:semiHidden/>
    <w:rsid w:val="00E6632B"/>
    <w:rPr>
      <w:rFonts w:ascii="Times New Roman" w:eastAsia="Times New Roman" w:hAnsi="Times New Roman" w:cs="Times New Roman"/>
      <w:sz w:val="20"/>
      <w:szCs w:val="20"/>
      <w:lang w:val="en-US"/>
    </w:rPr>
  </w:style>
  <w:style w:type="character" w:styleId="PageNumber">
    <w:name w:val="page number"/>
    <w:basedOn w:val="DefaultParagraphFont"/>
    <w:semiHidden/>
    <w:rsid w:val="00E6632B"/>
  </w:style>
  <w:style w:type="character" w:styleId="FollowedHyperlink">
    <w:name w:val="FollowedHyperlink"/>
    <w:semiHidden/>
    <w:rsid w:val="00E6632B"/>
    <w:rPr>
      <w:color w:val="800080"/>
      <w:u w:val="single"/>
    </w:rPr>
  </w:style>
  <w:style w:type="character" w:styleId="HTMLTypewriter">
    <w:name w:val="HTML Typewriter"/>
    <w:semiHidden/>
    <w:rsid w:val="00E6632B"/>
    <w:rPr>
      <w:rFonts w:ascii="Courier New" w:eastAsia="Courier New" w:hAnsi="Courier New" w:cs="Courier New"/>
      <w:sz w:val="20"/>
      <w:szCs w:val="20"/>
    </w:rPr>
  </w:style>
  <w:style w:type="character" w:customStyle="1" w:styleId="formfont1">
    <w:name w:val="formfont1"/>
    <w:rsid w:val="00E6632B"/>
    <w:rPr>
      <w:rFonts w:ascii="Arial" w:hAnsi="Arial" w:cs="Arial" w:hint="default"/>
      <w:sz w:val="20"/>
      <w:szCs w:val="20"/>
    </w:rPr>
  </w:style>
  <w:style w:type="character" w:customStyle="1" w:styleId="formfont">
    <w:name w:val="formfont"/>
    <w:basedOn w:val="DefaultParagraphFont"/>
    <w:rsid w:val="00E6632B"/>
  </w:style>
  <w:style w:type="character" w:customStyle="1" w:styleId="label-title1">
    <w:name w:val="label-title1"/>
    <w:rsid w:val="00E6632B"/>
    <w:rPr>
      <w:rFonts w:ascii="Verdana" w:hAnsi="Verdana" w:hint="default"/>
      <w:b/>
      <w:bCs/>
      <w:color w:val="191970"/>
      <w:sz w:val="22"/>
      <w:szCs w:val="22"/>
    </w:rPr>
  </w:style>
  <w:style w:type="character" w:customStyle="1" w:styleId="label-title">
    <w:name w:val="label-title"/>
    <w:basedOn w:val="DefaultParagraphFont"/>
    <w:rsid w:val="00E6632B"/>
  </w:style>
  <w:style w:type="character" w:customStyle="1" w:styleId="profileinputlabel1">
    <w:name w:val="profileinputlabel1"/>
    <w:rsid w:val="00E6632B"/>
    <w:rPr>
      <w:rFonts w:ascii="Helvetica" w:hAnsi="Helvetica" w:hint="default"/>
      <w:color w:val="000000"/>
      <w:sz w:val="20"/>
      <w:szCs w:val="20"/>
    </w:rPr>
  </w:style>
  <w:style w:type="character" w:customStyle="1" w:styleId="yshortcuts">
    <w:name w:val="yshortcuts"/>
    <w:basedOn w:val="DefaultParagraphFont"/>
    <w:rsid w:val="00E6632B"/>
  </w:style>
  <w:style w:type="character" w:customStyle="1" w:styleId="bodytextbold1">
    <w:name w:val="bodytextbold1"/>
    <w:rsid w:val="00E6632B"/>
    <w:rPr>
      <w:rFonts w:ascii="Arial" w:hAnsi="Arial" w:cs="Arial" w:hint="default"/>
      <w:b/>
      <w:bCs/>
      <w:strike w:val="0"/>
      <w:dstrike w:val="0"/>
      <w:color w:val="000000"/>
      <w:sz w:val="9"/>
      <w:szCs w:val="9"/>
      <w:u w:val="none"/>
      <w:effect w:val="none"/>
    </w:rPr>
  </w:style>
  <w:style w:type="paragraph" w:customStyle="1" w:styleId="TableParagraph">
    <w:name w:val="Table Paragraph"/>
    <w:basedOn w:val="Normal"/>
    <w:uiPriority w:val="1"/>
    <w:qFormat/>
    <w:rsid w:val="009355B6"/>
    <w:pPr>
      <w:widowControl w:val="0"/>
    </w:pPr>
    <w:rPr>
      <w:rFonts w:asciiTheme="minorHAnsi" w:eastAsiaTheme="minorHAnsi" w:hAnsiTheme="minorHAnsi" w:cstheme="minorBidi"/>
      <w:szCs w:val="22"/>
    </w:rPr>
  </w:style>
  <w:style w:type="character" w:customStyle="1" w:styleId="MSGENFONTSTYLENAMETEMPLATEROLELEVELMSGENFONTSTYLENAMEBYROLEHEADING2">
    <w:name w:val="MSG_EN_FONT_STYLE_NAME_TEMPLATE_ROLE_LEVEL MSG_EN_FONT_STYLE_NAME_BY_ROLE_HEADING 2_"/>
    <w:basedOn w:val="DefaultParagraphFont"/>
    <w:link w:val="MSGENFONTSTYLENAMETEMPLATEROLELEVELMSGENFONTSTYLENAMEBYROLEHEADING20"/>
    <w:rsid w:val="00CE0BAE"/>
    <w:rPr>
      <w:rFonts w:ascii="Arial" w:eastAsia="Arial" w:hAnsi="Arial" w:cs="Arial"/>
      <w:b/>
      <w:bCs/>
      <w:sz w:val="21"/>
      <w:szCs w:val="21"/>
      <w:shd w:val="clear" w:color="auto" w:fill="FFFFFF"/>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CE0BAE"/>
    <w:rPr>
      <w:rFonts w:ascii="Arial" w:eastAsia="Arial" w:hAnsi="Arial" w:cs="Arial"/>
      <w:sz w:val="21"/>
      <w:szCs w:val="21"/>
      <w:shd w:val="clear" w:color="auto" w:fill="FFFFFF"/>
    </w:rPr>
  </w:style>
  <w:style w:type="paragraph" w:customStyle="1" w:styleId="MSGENFONTSTYLENAMETEMPLATEROLELEVELMSGENFONTSTYLENAMEBYROLEHEADING20">
    <w:name w:val="MSG_EN_FONT_STYLE_NAME_TEMPLATE_ROLE_LEVEL MSG_EN_FONT_STYLE_NAME_BY_ROLE_HEADING 2"/>
    <w:basedOn w:val="Normal"/>
    <w:link w:val="MSGENFONTSTYLENAMETEMPLATEROLELEVELMSGENFONTSTYLENAMEBYROLEHEADING2"/>
    <w:rsid w:val="00CE0BAE"/>
    <w:pPr>
      <w:widowControl w:val="0"/>
      <w:shd w:val="clear" w:color="auto" w:fill="FFFFFF"/>
      <w:spacing w:line="234" w:lineRule="exact"/>
      <w:outlineLvl w:val="1"/>
    </w:pPr>
    <w:rPr>
      <w:rFonts w:ascii="Arial" w:eastAsia="Arial" w:hAnsi="Arial" w:cs="Arial"/>
      <w:b/>
      <w:bCs/>
      <w:sz w:val="21"/>
      <w:szCs w:val="21"/>
      <w:lang w:val="en-CA"/>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CE0BAE"/>
    <w:pPr>
      <w:widowControl w:val="0"/>
      <w:shd w:val="clear" w:color="auto" w:fill="FFFFFF"/>
      <w:spacing w:line="331" w:lineRule="exact"/>
      <w:ind w:hanging="360"/>
    </w:pPr>
    <w:rPr>
      <w:rFonts w:ascii="Arial" w:eastAsia="Arial" w:hAnsi="Arial" w:cs="Arial"/>
      <w:sz w:val="21"/>
      <w:szCs w:val="21"/>
      <w:lang w:val="en-CA"/>
    </w:rPr>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rsid w:val="00CE0BAE"/>
    <w:rPr>
      <w:rFonts w:ascii="Arial" w:eastAsia="Arial" w:hAnsi="Arial" w:cs="Arial"/>
      <w:b/>
      <w:bCs/>
      <w:sz w:val="21"/>
      <w:szCs w:val="21"/>
      <w:shd w:val="clear" w:color="auto" w:fill="FFFFFF"/>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MSGENFONTSTYLENAMETEMPLATEROLENUMBERMSGENFONTSTYLENAMEBYROLETEXT2"/>
    <w:rsid w:val="00CE0BAE"/>
    <w:rPr>
      <w:rFonts w:ascii="Arial" w:eastAsia="Arial" w:hAnsi="Arial" w:cs="Arial"/>
      <w:b/>
      <w:bCs/>
      <w:i w:val="0"/>
      <w:iCs w:val="0"/>
      <w:smallCaps w:val="0"/>
      <w:strike w:val="0"/>
      <w:color w:val="000000"/>
      <w:spacing w:val="0"/>
      <w:w w:val="100"/>
      <w:position w:val="0"/>
      <w:sz w:val="21"/>
      <w:szCs w:val="21"/>
      <w:u w:val="none"/>
      <w:shd w:val="clear" w:color="auto" w:fill="FFFFFF"/>
      <w:lang w:val="en-US" w:eastAsia="en-US" w:bidi="en-US"/>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rsid w:val="00CE0BAE"/>
    <w:pPr>
      <w:widowControl w:val="0"/>
      <w:shd w:val="clear" w:color="auto" w:fill="FFFFFF"/>
      <w:spacing w:before="280" w:line="293" w:lineRule="exact"/>
      <w:jc w:val="both"/>
    </w:pPr>
    <w:rPr>
      <w:rFonts w:ascii="Arial" w:eastAsia="Arial" w:hAnsi="Arial" w:cs="Arial"/>
      <w:b/>
      <w:bCs/>
      <w:sz w:val="21"/>
      <w:szCs w:val="21"/>
      <w:lang w:val="en-CA"/>
    </w:rPr>
  </w:style>
  <w:style w:type="character" w:customStyle="1" w:styleId="apple-style-span">
    <w:name w:val="apple-style-span"/>
    <w:basedOn w:val="DefaultParagraphFont"/>
    <w:rsid w:val="00A72D82"/>
  </w:style>
  <w:style w:type="character" w:customStyle="1" w:styleId="careers12pxblk1">
    <w:name w:val="careers_12px_blk1"/>
    <w:rsid w:val="00EF2554"/>
    <w:rPr>
      <w:rFonts w:ascii="Verdana" w:hAnsi="Verdana" w:cs="Verdana"/>
      <w:i w:val="0"/>
      <w:iCs w:val="0"/>
      <w:vanish w:val="0"/>
      <w:color w:val="000000"/>
      <w:sz w:val="18"/>
      <w:szCs w:val="18"/>
    </w:rPr>
  </w:style>
  <w:style w:type="paragraph" w:customStyle="1" w:styleId="Style">
    <w:name w:val="Style"/>
    <w:rsid w:val="00EF2554"/>
    <w:pPr>
      <w:widowControl w:val="0"/>
      <w:suppressAutoHyphens/>
      <w:overflowPunct w:val="0"/>
      <w:autoSpaceDE w:val="0"/>
      <w:spacing w:after="0" w:line="240" w:lineRule="auto"/>
      <w:textAlignment w:val="baseline"/>
    </w:pPr>
    <w:rPr>
      <w:rFonts w:ascii="Times New Roman" w:eastAsia="Times New Roman" w:hAnsi="Times New Roman" w:cs="Times New Roman"/>
      <w:szCs w:val="20"/>
      <w:lang w:val="en-US" w:eastAsia="zh-CN"/>
    </w:rPr>
  </w:style>
  <w:style w:type="paragraph" w:customStyle="1" w:styleId="Style14">
    <w:name w:val="Style14"/>
    <w:basedOn w:val="Style"/>
    <w:next w:val="Style"/>
    <w:rsid w:val="00EF2554"/>
    <w:pPr>
      <w:keepNext/>
      <w:ind w:left="720"/>
    </w:pPr>
    <w:rPr>
      <w:b/>
    </w:rPr>
  </w:style>
  <w:style w:type="paragraph" w:customStyle="1" w:styleId="Style4">
    <w:name w:val="Style4"/>
    <w:basedOn w:val="Style"/>
    <w:rsid w:val="00EF2554"/>
  </w:style>
  <w:style w:type="paragraph" w:customStyle="1" w:styleId="WW-NormalWeb">
    <w:name w:val="WW-Normal (Web)"/>
    <w:basedOn w:val="Normal"/>
    <w:rsid w:val="00EF2554"/>
    <w:pPr>
      <w:suppressAutoHyphens/>
      <w:spacing w:before="280" w:after="280"/>
    </w:pPr>
    <w:rPr>
      <w:sz w:val="24"/>
      <w:szCs w:val="24"/>
      <w:lang w:eastAsia="zh-CN"/>
    </w:rPr>
  </w:style>
  <w:style w:type="character" w:customStyle="1" w:styleId="Heading9Char">
    <w:name w:val="Heading 9 Char"/>
    <w:basedOn w:val="DefaultParagraphFont"/>
    <w:link w:val="Heading9"/>
    <w:uiPriority w:val="9"/>
    <w:semiHidden/>
    <w:rsid w:val="004371D1"/>
    <w:rPr>
      <w:rFonts w:asciiTheme="majorHAnsi" w:eastAsiaTheme="majorEastAsia" w:hAnsiTheme="majorHAnsi" w:cstheme="majorBidi"/>
      <w:i/>
      <w:iCs/>
      <w:color w:val="404040" w:themeColor="text1" w:themeTint="BF"/>
      <w:sz w:val="20"/>
      <w:szCs w:val="20"/>
      <w:lang w:val="en-US"/>
    </w:rPr>
  </w:style>
  <w:style w:type="paragraph" w:customStyle="1" w:styleId="Standard">
    <w:name w:val="Standard"/>
    <w:rsid w:val="00D64C3D"/>
    <w:pPr>
      <w:suppressAutoHyphens/>
      <w:overflowPunct w:val="0"/>
      <w:autoSpaceDE w:val="0"/>
      <w:spacing w:before="90" w:after="90"/>
      <w:ind w:left="90" w:right="90" w:hanging="90"/>
      <w:textAlignment w:val="baseline"/>
    </w:pPr>
    <w:rPr>
      <w:rFonts w:ascii="Verdana" w:eastAsia="Verdana" w:hAnsi="Verdana" w:cs="Verdana"/>
      <w:color w:val="000000"/>
      <w:kern w:val="1"/>
      <w:sz w:val="20"/>
      <w:szCs w:val="20"/>
      <w:shd w:val="clear" w:color="auto" w:fill="FFFFFF"/>
      <w:lang w:eastAsia="ar-SA"/>
    </w:rPr>
  </w:style>
  <w:style w:type="table" w:styleId="TableGrid">
    <w:name w:val="Table Grid"/>
    <w:basedOn w:val="TableNormal"/>
    <w:uiPriority w:val="59"/>
    <w:rsid w:val="007E7FF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5F361F"/>
    <w:pPr>
      <w:shd w:val="clear" w:color="auto" w:fill="FFFFFF"/>
    </w:pPr>
    <w:rPr>
      <w:rFonts w:ascii="Calibri" w:eastAsia="Calibri" w:hAnsi="Calibri" w:cs="Calibri"/>
      <w:color w:val="000000"/>
      <w:kern w:val="1"/>
      <w:u w:color="000000"/>
      <w:lang w:val="en-US" w:eastAsia="hi-IN" w:bidi="hi-IN"/>
    </w:rPr>
  </w:style>
  <w:style w:type="paragraph" w:customStyle="1" w:styleId="BodyB">
    <w:name w:val="Body B"/>
    <w:rsid w:val="005F361F"/>
    <w:pPr>
      <w:shd w:val="clear" w:color="auto" w:fill="FFFFFF"/>
      <w:spacing w:after="0" w:line="100" w:lineRule="atLeast"/>
    </w:pPr>
    <w:rPr>
      <w:rFonts w:ascii="Times New Roman" w:eastAsia="Times New Roman" w:hAnsi="Times New Roman" w:cs="Times New Roman"/>
      <w:color w:val="000000"/>
      <w:kern w:val="1"/>
      <w:sz w:val="24"/>
      <w:szCs w:val="24"/>
      <w:u w:color="000000"/>
      <w:lang w:val="en-US" w:eastAsia="hi-IN" w:bidi="hi-IN"/>
    </w:rPr>
  </w:style>
  <w:style w:type="character" w:customStyle="1" w:styleId="Heading7Char">
    <w:name w:val="Heading 7 Char"/>
    <w:basedOn w:val="DefaultParagraphFont"/>
    <w:link w:val="Heading7"/>
    <w:uiPriority w:val="9"/>
    <w:semiHidden/>
    <w:rsid w:val="00652305"/>
    <w:rPr>
      <w:rFonts w:asciiTheme="majorHAnsi" w:eastAsiaTheme="majorEastAsia" w:hAnsiTheme="majorHAnsi" w:cstheme="majorBidi"/>
      <w:i/>
      <w:iCs/>
      <w:color w:val="404040" w:themeColor="text1" w:themeTint="BF"/>
      <w:szCs w:val="20"/>
      <w:lang w:val="en-US"/>
    </w:rPr>
  </w:style>
  <w:style w:type="paragraph" w:styleId="ListBullet">
    <w:name w:val="List Bullet"/>
    <w:basedOn w:val="Normal"/>
    <w:rsid w:val="00B1350A"/>
    <w:pPr>
      <w:numPr>
        <w:numId w:val="6"/>
      </w:numPr>
      <w:contextualSpacing/>
    </w:pPr>
    <w:rPr>
      <w:sz w:val="24"/>
      <w:szCs w:val="24"/>
      <w:lang w:eastAsia="zh-CN"/>
    </w:rPr>
  </w:style>
  <w:style w:type="paragraph" w:customStyle="1" w:styleId="BulleProfessional">
    <w:name w:val="Bulle Professional"/>
    <w:basedOn w:val="ListBullet"/>
    <w:rsid w:val="00B1350A"/>
    <w:rPr>
      <w:sz w:val="22"/>
    </w:rPr>
  </w:style>
  <w:style w:type="paragraph" w:customStyle="1" w:styleId="TitleProfessional">
    <w:name w:val="Title Professional"/>
    <w:basedOn w:val="Normal"/>
    <w:rsid w:val="00B1350A"/>
    <w:rPr>
      <w:rFonts w:eastAsia="?????? Pro W3"/>
      <w:b/>
      <w:sz w:val="24"/>
      <w:szCs w:val="24"/>
      <w:lang w:eastAsia="zh-CN"/>
    </w:rPr>
  </w:style>
  <w:style w:type="paragraph" w:customStyle="1" w:styleId="PositionProfessional">
    <w:name w:val="Position Professional"/>
    <w:basedOn w:val="Heading2"/>
    <w:rsid w:val="00B1350A"/>
    <w:pPr>
      <w:keepLines w:val="0"/>
      <w:suppressAutoHyphens/>
      <w:spacing w:before="0"/>
    </w:pPr>
    <w:rPr>
      <w:rFonts w:ascii="Times New Roman" w:eastAsia="?????? Pro W3" w:hAnsi="Times New Roman" w:cs="Courier New"/>
      <w:b w:val="0"/>
      <w:bCs w:val="0"/>
      <w:i/>
      <w:color w:val="000000"/>
      <w:sz w:val="24"/>
      <w:szCs w:val="24"/>
    </w:rPr>
  </w:style>
  <w:style w:type="paragraph" w:customStyle="1" w:styleId="HeadingProfessional">
    <w:name w:val="Heading Professional"/>
    <w:basedOn w:val="Normal"/>
    <w:rsid w:val="00B1350A"/>
    <w:pPr>
      <w:pBdr>
        <w:bottom w:val="single" w:sz="4" w:space="1" w:color="auto"/>
      </w:pBdr>
      <w:tabs>
        <w:tab w:val="left" w:pos="3120"/>
        <w:tab w:val="left" w:pos="7320"/>
        <w:tab w:val="right" w:pos="9923"/>
      </w:tabs>
      <w:spacing w:after="80"/>
    </w:pPr>
    <w:rPr>
      <w:b/>
      <w:caps/>
      <w:color w:val="000000" w:themeColor="text1"/>
      <w:sz w:val="24"/>
      <w:szCs w:val="24"/>
      <w:lang w:eastAsia="zh-CN"/>
    </w:rPr>
  </w:style>
  <w:style w:type="paragraph" w:customStyle="1" w:styleId="TableContents">
    <w:name w:val="Table Contents"/>
    <w:basedOn w:val="Normal"/>
    <w:rsid w:val="00F41861"/>
    <w:pPr>
      <w:widowControl w:val="0"/>
      <w:suppressLineNumbers/>
      <w:suppressAutoHyphens/>
    </w:pPr>
    <w:rPr>
      <w:rFonts w:ascii="Liberation Serif;Times New Roma" w:eastAsia="Droid Sans Fallback;MS Mincho" w:hAnsi="Liberation Serif;Times New Roma" w:cs="Lohit Hindi;MS Mincho"/>
      <w:sz w:val="24"/>
      <w:szCs w:val="24"/>
      <w:lang w:eastAsia="zh-CN" w:bidi="hi-IN"/>
    </w:rPr>
  </w:style>
  <w:style w:type="paragraph" w:customStyle="1" w:styleId="TableHeading">
    <w:name w:val="Table Heading"/>
    <w:basedOn w:val="TableContents"/>
    <w:rsid w:val="00F41861"/>
    <w:pPr>
      <w:jc w:val="center"/>
    </w:pPr>
    <w:rPr>
      <w:b/>
      <w:bCs/>
    </w:rPr>
  </w:style>
  <w:style w:type="character" w:styleId="UnresolvedMention">
    <w:name w:val="Unresolved Mention"/>
    <w:basedOn w:val="DefaultParagraphFont"/>
    <w:uiPriority w:val="99"/>
    <w:semiHidden/>
    <w:unhideWhenUsed/>
    <w:rsid w:val="006E3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2">
      <w:bodyDiv w:val="1"/>
      <w:marLeft w:val="0"/>
      <w:marRight w:val="0"/>
      <w:marTop w:val="0"/>
      <w:marBottom w:val="0"/>
      <w:divBdr>
        <w:top w:val="none" w:sz="0" w:space="0" w:color="auto"/>
        <w:left w:val="none" w:sz="0" w:space="0" w:color="auto"/>
        <w:bottom w:val="none" w:sz="0" w:space="0" w:color="auto"/>
        <w:right w:val="none" w:sz="0" w:space="0" w:color="auto"/>
      </w:divBdr>
    </w:div>
    <w:div w:id="163518889">
      <w:bodyDiv w:val="1"/>
      <w:marLeft w:val="0"/>
      <w:marRight w:val="0"/>
      <w:marTop w:val="0"/>
      <w:marBottom w:val="0"/>
      <w:divBdr>
        <w:top w:val="none" w:sz="0" w:space="0" w:color="auto"/>
        <w:left w:val="none" w:sz="0" w:space="0" w:color="auto"/>
        <w:bottom w:val="none" w:sz="0" w:space="0" w:color="auto"/>
        <w:right w:val="none" w:sz="0" w:space="0" w:color="auto"/>
      </w:divBdr>
    </w:div>
    <w:div w:id="277638791">
      <w:bodyDiv w:val="1"/>
      <w:marLeft w:val="0"/>
      <w:marRight w:val="0"/>
      <w:marTop w:val="0"/>
      <w:marBottom w:val="0"/>
      <w:divBdr>
        <w:top w:val="none" w:sz="0" w:space="0" w:color="auto"/>
        <w:left w:val="none" w:sz="0" w:space="0" w:color="auto"/>
        <w:bottom w:val="none" w:sz="0" w:space="0" w:color="auto"/>
        <w:right w:val="none" w:sz="0" w:space="0" w:color="auto"/>
      </w:divBdr>
    </w:div>
    <w:div w:id="283662980">
      <w:bodyDiv w:val="1"/>
      <w:marLeft w:val="0"/>
      <w:marRight w:val="0"/>
      <w:marTop w:val="0"/>
      <w:marBottom w:val="0"/>
      <w:divBdr>
        <w:top w:val="none" w:sz="0" w:space="0" w:color="auto"/>
        <w:left w:val="none" w:sz="0" w:space="0" w:color="auto"/>
        <w:bottom w:val="none" w:sz="0" w:space="0" w:color="auto"/>
        <w:right w:val="none" w:sz="0" w:space="0" w:color="auto"/>
      </w:divBdr>
    </w:div>
    <w:div w:id="286786626">
      <w:bodyDiv w:val="1"/>
      <w:marLeft w:val="0"/>
      <w:marRight w:val="0"/>
      <w:marTop w:val="0"/>
      <w:marBottom w:val="0"/>
      <w:divBdr>
        <w:top w:val="none" w:sz="0" w:space="0" w:color="auto"/>
        <w:left w:val="none" w:sz="0" w:space="0" w:color="auto"/>
        <w:bottom w:val="none" w:sz="0" w:space="0" w:color="auto"/>
        <w:right w:val="none" w:sz="0" w:space="0" w:color="auto"/>
      </w:divBdr>
    </w:div>
    <w:div w:id="376205627">
      <w:bodyDiv w:val="1"/>
      <w:marLeft w:val="0"/>
      <w:marRight w:val="0"/>
      <w:marTop w:val="0"/>
      <w:marBottom w:val="0"/>
      <w:divBdr>
        <w:top w:val="none" w:sz="0" w:space="0" w:color="auto"/>
        <w:left w:val="none" w:sz="0" w:space="0" w:color="auto"/>
        <w:bottom w:val="none" w:sz="0" w:space="0" w:color="auto"/>
        <w:right w:val="none" w:sz="0" w:space="0" w:color="auto"/>
      </w:divBdr>
    </w:div>
    <w:div w:id="431240820">
      <w:bodyDiv w:val="1"/>
      <w:marLeft w:val="0"/>
      <w:marRight w:val="0"/>
      <w:marTop w:val="0"/>
      <w:marBottom w:val="0"/>
      <w:divBdr>
        <w:top w:val="none" w:sz="0" w:space="0" w:color="auto"/>
        <w:left w:val="none" w:sz="0" w:space="0" w:color="auto"/>
        <w:bottom w:val="none" w:sz="0" w:space="0" w:color="auto"/>
        <w:right w:val="none" w:sz="0" w:space="0" w:color="auto"/>
      </w:divBdr>
    </w:div>
    <w:div w:id="446049770">
      <w:bodyDiv w:val="1"/>
      <w:marLeft w:val="0"/>
      <w:marRight w:val="0"/>
      <w:marTop w:val="0"/>
      <w:marBottom w:val="0"/>
      <w:divBdr>
        <w:top w:val="none" w:sz="0" w:space="0" w:color="auto"/>
        <w:left w:val="none" w:sz="0" w:space="0" w:color="auto"/>
        <w:bottom w:val="none" w:sz="0" w:space="0" w:color="auto"/>
        <w:right w:val="none" w:sz="0" w:space="0" w:color="auto"/>
      </w:divBdr>
    </w:div>
    <w:div w:id="534660171">
      <w:bodyDiv w:val="1"/>
      <w:marLeft w:val="0"/>
      <w:marRight w:val="0"/>
      <w:marTop w:val="0"/>
      <w:marBottom w:val="0"/>
      <w:divBdr>
        <w:top w:val="none" w:sz="0" w:space="0" w:color="auto"/>
        <w:left w:val="none" w:sz="0" w:space="0" w:color="auto"/>
        <w:bottom w:val="none" w:sz="0" w:space="0" w:color="auto"/>
        <w:right w:val="none" w:sz="0" w:space="0" w:color="auto"/>
      </w:divBdr>
    </w:div>
    <w:div w:id="660739587">
      <w:bodyDiv w:val="1"/>
      <w:marLeft w:val="0"/>
      <w:marRight w:val="0"/>
      <w:marTop w:val="0"/>
      <w:marBottom w:val="0"/>
      <w:divBdr>
        <w:top w:val="none" w:sz="0" w:space="0" w:color="auto"/>
        <w:left w:val="none" w:sz="0" w:space="0" w:color="auto"/>
        <w:bottom w:val="none" w:sz="0" w:space="0" w:color="auto"/>
        <w:right w:val="none" w:sz="0" w:space="0" w:color="auto"/>
      </w:divBdr>
    </w:div>
    <w:div w:id="686564100">
      <w:bodyDiv w:val="1"/>
      <w:marLeft w:val="0"/>
      <w:marRight w:val="0"/>
      <w:marTop w:val="0"/>
      <w:marBottom w:val="0"/>
      <w:divBdr>
        <w:top w:val="none" w:sz="0" w:space="0" w:color="auto"/>
        <w:left w:val="none" w:sz="0" w:space="0" w:color="auto"/>
        <w:bottom w:val="none" w:sz="0" w:space="0" w:color="auto"/>
        <w:right w:val="none" w:sz="0" w:space="0" w:color="auto"/>
      </w:divBdr>
    </w:div>
    <w:div w:id="713696628">
      <w:bodyDiv w:val="1"/>
      <w:marLeft w:val="0"/>
      <w:marRight w:val="0"/>
      <w:marTop w:val="0"/>
      <w:marBottom w:val="0"/>
      <w:divBdr>
        <w:top w:val="none" w:sz="0" w:space="0" w:color="auto"/>
        <w:left w:val="none" w:sz="0" w:space="0" w:color="auto"/>
        <w:bottom w:val="none" w:sz="0" w:space="0" w:color="auto"/>
        <w:right w:val="none" w:sz="0" w:space="0" w:color="auto"/>
      </w:divBdr>
    </w:div>
    <w:div w:id="810901889">
      <w:bodyDiv w:val="1"/>
      <w:marLeft w:val="0"/>
      <w:marRight w:val="0"/>
      <w:marTop w:val="0"/>
      <w:marBottom w:val="0"/>
      <w:divBdr>
        <w:top w:val="none" w:sz="0" w:space="0" w:color="auto"/>
        <w:left w:val="none" w:sz="0" w:space="0" w:color="auto"/>
        <w:bottom w:val="none" w:sz="0" w:space="0" w:color="auto"/>
        <w:right w:val="none" w:sz="0" w:space="0" w:color="auto"/>
      </w:divBdr>
    </w:div>
    <w:div w:id="827524889">
      <w:bodyDiv w:val="1"/>
      <w:marLeft w:val="0"/>
      <w:marRight w:val="0"/>
      <w:marTop w:val="0"/>
      <w:marBottom w:val="0"/>
      <w:divBdr>
        <w:top w:val="none" w:sz="0" w:space="0" w:color="auto"/>
        <w:left w:val="none" w:sz="0" w:space="0" w:color="auto"/>
        <w:bottom w:val="none" w:sz="0" w:space="0" w:color="auto"/>
        <w:right w:val="none" w:sz="0" w:space="0" w:color="auto"/>
      </w:divBdr>
    </w:div>
    <w:div w:id="833490202">
      <w:bodyDiv w:val="1"/>
      <w:marLeft w:val="0"/>
      <w:marRight w:val="0"/>
      <w:marTop w:val="0"/>
      <w:marBottom w:val="0"/>
      <w:divBdr>
        <w:top w:val="none" w:sz="0" w:space="0" w:color="auto"/>
        <w:left w:val="none" w:sz="0" w:space="0" w:color="auto"/>
        <w:bottom w:val="none" w:sz="0" w:space="0" w:color="auto"/>
        <w:right w:val="none" w:sz="0" w:space="0" w:color="auto"/>
      </w:divBdr>
    </w:div>
    <w:div w:id="844200524">
      <w:bodyDiv w:val="1"/>
      <w:marLeft w:val="0"/>
      <w:marRight w:val="0"/>
      <w:marTop w:val="0"/>
      <w:marBottom w:val="0"/>
      <w:divBdr>
        <w:top w:val="none" w:sz="0" w:space="0" w:color="auto"/>
        <w:left w:val="none" w:sz="0" w:space="0" w:color="auto"/>
        <w:bottom w:val="none" w:sz="0" w:space="0" w:color="auto"/>
        <w:right w:val="none" w:sz="0" w:space="0" w:color="auto"/>
      </w:divBdr>
    </w:div>
    <w:div w:id="1050156620">
      <w:bodyDiv w:val="1"/>
      <w:marLeft w:val="0"/>
      <w:marRight w:val="0"/>
      <w:marTop w:val="0"/>
      <w:marBottom w:val="0"/>
      <w:divBdr>
        <w:top w:val="none" w:sz="0" w:space="0" w:color="auto"/>
        <w:left w:val="none" w:sz="0" w:space="0" w:color="auto"/>
        <w:bottom w:val="none" w:sz="0" w:space="0" w:color="auto"/>
        <w:right w:val="none" w:sz="0" w:space="0" w:color="auto"/>
      </w:divBdr>
    </w:div>
    <w:div w:id="1087194708">
      <w:bodyDiv w:val="1"/>
      <w:marLeft w:val="0"/>
      <w:marRight w:val="0"/>
      <w:marTop w:val="0"/>
      <w:marBottom w:val="0"/>
      <w:divBdr>
        <w:top w:val="none" w:sz="0" w:space="0" w:color="auto"/>
        <w:left w:val="none" w:sz="0" w:space="0" w:color="auto"/>
        <w:bottom w:val="none" w:sz="0" w:space="0" w:color="auto"/>
        <w:right w:val="none" w:sz="0" w:space="0" w:color="auto"/>
      </w:divBdr>
    </w:div>
    <w:div w:id="1111364828">
      <w:bodyDiv w:val="1"/>
      <w:marLeft w:val="0"/>
      <w:marRight w:val="0"/>
      <w:marTop w:val="0"/>
      <w:marBottom w:val="0"/>
      <w:divBdr>
        <w:top w:val="none" w:sz="0" w:space="0" w:color="auto"/>
        <w:left w:val="none" w:sz="0" w:space="0" w:color="auto"/>
        <w:bottom w:val="none" w:sz="0" w:space="0" w:color="auto"/>
        <w:right w:val="none" w:sz="0" w:space="0" w:color="auto"/>
      </w:divBdr>
    </w:div>
    <w:div w:id="1459832407">
      <w:bodyDiv w:val="1"/>
      <w:marLeft w:val="0"/>
      <w:marRight w:val="0"/>
      <w:marTop w:val="0"/>
      <w:marBottom w:val="0"/>
      <w:divBdr>
        <w:top w:val="none" w:sz="0" w:space="0" w:color="auto"/>
        <w:left w:val="none" w:sz="0" w:space="0" w:color="auto"/>
        <w:bottom w:val="none" w:sz="0" w:space="0" w:color="auto"/>
        <w:right w:val="none" w:sz="0" w:space="0" w:color="auto"/>
      </w:divBdr>
    </w:div>
    <w:div w:id="1601646134">
      <w:bodyDiv w:val="1"/>
      <w:marLeft w:val="0"/>
      <w:marRight w:val="0"/>
      <w:marTop w:val="0"/>
      <w:marBottom w:val="0"/>
      <w:divBdr>
        <w:top w:val="none" w:sz="0" w:space="0" w:color="auto"/>
        <w:left w:val="none" w:sz="0" w:space="0" w:color="auto"/>
        <w:bottom w:val="none" w:sz="0" w:space="0" w:color="auto"/>
        <w:right w:val="none" w:sz="0" w:space="0" w:color="auto"/>
      </w:divBdr>
    </w:div>
    <w:div w:id="1736781702">
      <w:bodyDiv w:val="1"/>
      <w:marLeft w:val="0"/>
      <w:marRight w:val="0"/>
      <w:marTop w:val="0"/>
      <w:marBottom w:val="0"/>
      <w:divBdr>
        <w:top w:val="none" w:sz="0" w:space="0" w:color="auto"/>
        <w:left w:val="none" w:sz="0" w:space="0" w:color="auto"/>
        <w:bottom w:val="none" w:sz="0" w:space="0" w:color="auto"/>
        <w:right w:val="none" w:sz="0" w:space="0" w:color="auto"/>
      </w:divBdr>
    </w:div>
    <w:div w:id="1781366226">
      <w:bodyDiv w:val="1"/>
      <w:marLeft w:val="0"/>
      <w:marRight w:val="0"/>
      <w:marTop w:val="0"/>
      <w:marBottom w:val="0"/>
      <w:divBdr>
        <w:top w:val="none" w:sz="0" w:space="0" w:color="auto"/>
        <w:left w:val="none" w:sz="0" w:space="0" w:color="auto"/>
        <w:bottom w:val="none" w:sz="0" w:space="0" w:color="auto"/>
        <w:right w:val="none" w:sz="0" w:space="0" w:color="auto"/>
      </w:divBdr>
    </w:div>
    <w:div w:id="1792281524">
      <w:bodyDiv w:val="1"/>
      <w:marLeft w:val="0"/>
      <w:marRight w:val="0"/>
      <w:marTop w:val="0"/>
      <w:marBottom w:val="0"/>
      <w:divBdr>
        <w:top w:val="none" w:sz="0" w:space="0" w:color="auto"/>
        <w:left w:val="none" w:sz="0" w:space="0" w:color="auto"/>
        <w:bottom w:val="none" w:sz="0" w:space="0" w:color="auto"/>
        <w:right w:val="none" w:sz="0" w:space="0" w:color="auto"/>
      </w:divBdr>
    </w:div>
    <w:div w:id="1877698766">
      <w:bodyDiv w:val="1"/>
      <w:marLeft w:val="0"/>
      <w:marRight w:val="0"/>
      <w:marTop w:val="0"/>
      <w:marBottom w:val="0"/>
      <w:divBdr>
        <w:top w:val="none" w:sz="0" w:space="0" w:color="auto"/>
        <w:left w:val="none" w:sz="0" w:space="0" w:color="auto"/>
        <w:bottom w:val="none" w:sz="0" w:space="0" w:color="auto"/>
        <w:right w:val="none" w:sz="0" w:space="0" w:color="auto"/>
      </w:divBdr>
    </w:div>
    <w:div w:id="1886403782">
      <w:bodyDiv w:val="1"/>
      <w:marLeft w:val="0"/>
      <w:marRight w:val="0"/>
      <w:marTop w:val="0"/>
      <w:marBottom w:val="0"/>
      <w:divBdr>
        <w:top w:val="none" w:sz="0" w:space="0" w:color="auto"/>
        <w:left w:val="none" w:sz="0" w:space="0" w:color="auto"/>
        <w:bottom w:val="none" w:sz="0" w:space="0" w:color="auto"/>
        <w:right w:val="none" w:sz="0" w:space="0" w:color="auto"/>
      </w:divBdr>
    </w:div>
    <w:div w:id="1897163139">
      <w:bodyDiv w:val="1"/>
      <w:marLeft w:val="0"/>
      <w:marRight w:val="0"/>
      <w:marTop w:val="0"/>
      <w:marBottom w:val="0"/>
      <w:divBdr>
        <w:top w:val="none" w:sz="0" w:space="0" w:color="auto"/>
        <w:left w:val="none" w:sz="0" w:space="0" w:color="auto"/>
        <w:bottom w:val="none" w:sz="0" w:space="0" w:color="auto"/>
        <w:right w:val="none" w:sz="0" w:space="0" w:color="auto"/>
      </w:divBdr>
    </w:div>
    <w:div w:id="1955674490">
      <w:bodyDiv w:val="1"/>
      <w:marLeft w:val="0"/>
      <w:marRight w:val="0"/>
      <w:marTop w:val="0"/>
      <w:marBottom w:val="0"/>
      <w:divBdr>
        <w:top w:val="none" w:sz="0" w:space="0" w:color="auto"/>
        <w:left w:val="none" w:sz="0" w:space="0" w:color="auto"/>
        <w:bottom w:val="none" w:sz="0" w:space="0" w:color="auto"/>
        <w:right w:val="none" w:sz="0" w:space="0" w:color="auto"/>
      </w:divBdr>
    </w:div>
    <w:div w:id="2003389160">
      <w:bodyDiv w:val="1"/>
      <w:marLeft w:val="0"/>
      <w:marRight w:val="0"/>
      <w:marTop w:val="0"/>
      <w:marBottom w:val="0"/>
      <w:divBdr>
        <w:top w:val="none" w:sz="0" w:space="0" w:color="auto"/>
        <w:left w:val="none" w:sz="0" w:space="0" w:color="auto"/>
        <w:bottom w:val="none" w:sz="0" w:space="0" w:color="auto"/>
        <w:right w:val="none" w:sz="0" w:space="0" w:color="auto"/>
      </w:divBdr>
    </w:div>
    <w:div w:id="2022774672">
      <w:bodyDiv w:val="1"/>
      <w:marLeft w:val="0"/>
      <w:marRight w:val="0"/>
      <w:marTop w:val="0"/>
      <w:marBottom w:val="0"/>
      <w:divBdr>
        <w:top w:val="none" w:sz="0" w:space="0" w:color="auto"/>
        <w:left w:val="none" w:sz="0" w:space="0" w:color="auto"/>
        <w:bottom w:val="none" w:sz="0" w:space="0" w:color="auto"/>
        <w:right w:val="none" w:sz="0" w:space="0" w:color="auto"/>
      </w:divBdr>
    </w:div>
    <w:div w:id="208236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iabramovitch@lannick.com" TargetMode="External"/><Relationship Id="rId2" Type="http://schemas.openxmlformats.org/officeDocument/2006/relationships/hyperlink" Target="http://lannick.com/technology"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166BC-28A1-4D41-A418-F2651B152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Lannick</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Gunjan Goyal</cp:lastModifiedBy>
  <cp:revision>2</cp:revision>
  <dcterms:created xsi:type="dcterms:W3CDTF">2022-11-15T18:49:00Z</dcterms:created>
  <dcterms:modified xsi:type="dcterms:W3CDTF">2022-11-15T18:49:00Z</dcterms:modified>
</cp:coreProperties>
</file>